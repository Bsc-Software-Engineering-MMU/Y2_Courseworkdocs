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4167B" w:rsidRDefault="00F0317C">
      <w:pPr>
        <w:rPr>
          <w:rFonts w:ascii="Verdana" w:hAnsi="Verdana" w:cs="Verdana"/>
          <w:b/>
          <w:bCs/>
          <w:color w:val="0000FF"/>
          <w:sz w:val="36"/>
          <w:szCs w:val="36"/>
          <w:lang w:val="en-GB" w:eastAsia="en-GB"/>
        </w:rPr>
      </w:pPr>
      <w:r>
        <w:rPr>
          <w:noProof/>
          <w:lang w:eastAsia="en-US"/>
        </w:rPr>
        <w:drawing>
          <wp:anchor distT="0" distB="0" distL="114935" distR="114935" simplePos="0" relativeHeight="251657728" behindDoc="1" locked="0" layoutInCell="1" allowOverlap="1">
            <wp:simplePos x="0" y="0"/>
            <wp:positionH relativeFrom="column">
              <wp:posOffset>2432050</wp:posOffset>
            </wp:positionH>
            <wp:positionV relativeFrom="paragraph">
              <wp:posOffset>-573405</wp:posOffset>
            </wp:positionV>
            <wp:extent cx="1416050" cy="813435"/>
            <wp:effectExtent l="19050" t="0" r="0" b="0"/>
            <wp:wrapTight wrapText="bothSides">
              <wp:wrapPolygon edited="0">
                <wp:start x="-291" y="0"/>
                <wp:lineTo x="-291" y="21246"/>
                <wp:lineTo x="21503" y="21246"/>
                <wp:lineTo x="21503" y="0"/>
                <wp:lineTo x="-291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8134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6A3E4E" w:rsidRDefault="006A3E4E">
      <w:pPr>
        <w:jc w:val="center"/>
        <w:rPr>
          <w:rFonts w:ascii="Verdana" w:hAnsi="Verdana" w:cs="Verdana"/>
          <w:b/>
          <w:bCs/>
          <w:color w:val="0000FF"/>
          <w:sz w:val="28"/>
          <w:szCs w:val="28"/>
        </w:rPr>
      </w:pPr>
    </w:p>
    <w:p w:rsidR="006A3E4E" w:rsidRDefault="006A3E4E">
      <w:pPr>
        <w:jc w:val="center"/>
        <w:rPr>
          <w:rFonts w:ascii="Verdana" w:hAnsi="Verdana" w:cs="Verdana"/>
          <w:b/>
          <w:bCs/>
          <w:color w:val="0000FF"/>
          <w:sz w:val="28"/>
          <w:szCs w:val="28"/>
        </w:rPr>
      </w:pPr>
    </w:p>
    <w:p w:rsidR="006A3E4E" w:rsidRDefault="006A3E4E">
      <w:pPr>
        <w:jc w:val="center"/>
        <w:rPr>
          <w:rFonts w:ascii="Verdana" w:hAnsi="Verdana" w:cs="Verdana"/>
          <w:b/>
          <w:bCs/>
          <w:color w:val="0000FF"/>
          <w:sz w:val="28"/>
          <w:szCs w:val="28"/>
        </w:rPr>
      </w:pPr>
    </w:p>
    <w:p w:rsidR="0004167B" w:rsidRDefault="00F5050E">
      <w:pPr>
        <w:jc w:val="center"/>
        <w:rPr>
          <w:rFonts w:ascii="Arial" w:hAnsi="Arial" w:cs="Arial"/>
          <w:b/>
          <w:bCs/>
          <w:i/>
          <w:color w:val="0000FF"/>
        </w:rPr>
      </w:pPr>
      <w:r>
        <w:rPr>
          <w:rFonts w:ascii="Verdana" w:hAnsi="Verdana" w:cs="Verdana"/>
          <w:b/>
          <w:bCs/>
          <w:color w:val="0000FF"/>
          <w:sz w:val="28"/>
          <w:szCs w:val="28"/>
        </w:rPr>
        <w:t xml:space="preserve">MULTIMEDIA UNIVERSITY OF KENYA                 </w:t>
      </w:r>
      <w:r>
        <w:rPr>
          <w:rFonts w:ascii="Verdana" w:hAnsi="Verdana" w:cs="Verdana"/>
          <w:b/>
          <w:bCs/>
          <w:i/>
          <w:color w:val="0000FF"/>
          <w:sz w:val="28"/>
          <w:szCs w:val="28"/>
        </w:rPr>
        <w:t xml:space="preserve">                                                          </w:t>
      </w:r>
      <w:r>
        <w:rPr>
          <w:rFonts w:ascii="Arial" w:hAnsi="Arial" w:cs="Arial"/>
          <w:color w:val="0000FF"/>
        </w:rPr>
        <w:t>P.O. Box 15653 - 00503, Mbagathi, Nairobi Tel: +254 020 2071391, +254 020 724257083, +254 020 735900008 Fax: +254 020 2071243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FF"/>
        </w:rPr>
        <w:t>Email:</w:t>
      </w:r>
      <w:r>
        <w:rPr>
          <w:rFonts w:ascii="Arial" w:hAnsi="Arial" w:cs="Arial"/>
          <w:b/>
          <w:bCs/>
          <w:color w:val="0000FF"/>
        </w:rPr>
        <w:t xml:space="preserve"> </w:t>
      </w:r>
      <w:hyperlink r:id="rId8" w:history="1">
        <w:r>
          <w:rPr>
            <w:rStyle w:val="Hyperlink"/>
            <w:rFonts w:ascii="Arial" w:hAnsi="Arial" w:cs="Arial"/>
            <w:b/>
            <w:bCs/>
          </w:rPr>
          <w:t>info@mmu.ac.ke</w:t>
        </w:r>
      </w:hyperlink>
    </w:p>
    <w:p w:rsidR="0004167B" w:rsidRDefault="00F5050E">
      <w:pPr>
        <w:jc w:val="center"/>
      </w:pPr>
      <w:r>
        <w:rPr>
          <w:rFonts w:ascii="Arial" w:hAnsi="Arial" w:cs="Arial"/>
          <w:b/>
          <w:bCs/>
          <w:i/>
          <w:color w:val="0000FF"/>
        </w:rPr>
        <w:t>Leader in Innovative Technology</w:t>
      </w:r>
      <w:r>
        <w:rPr>
          <w:rFonts w:ascii="Arial" w:hAnsi="Arial" w:cs="Arial"/>
          <w:b/>
          <w:bCs/>
          <w:i/>
          <w:color w:val="000066"/>
        </w:rPr>
        <w:t xml:space="preserve"> </w:t>
      </w:r>
    </w:p>
    <w:p w:rsidR="0004167B" w:rsidRDefault="00F0317C">
      <w:pPr>
        <w:jc w:val="center"/>
        <w:rPr>
          <w:b/>
          <w:sz w:val="28"/>
          <w:szCs w:val="28"/>
        </w:rPr>
      </w:pPr>
      <w:r>
        <w:rPr>
          <w:rFonts w:ascii="Verdana" w:hAnsi="Verdana" w:cs="Verdana"/>
          <w:b/>
          <w:i/>
          <w:noProof/>
          <w:lang w:eastAsia="en-US"/>
        </w:rPr>
        <w:drawing>
          <wp:inline distT="0" distB="0" distL="0" distR="0">
            <wp:extent cx="5715000" cy="95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67B" w:rsidRDefault="00F505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COMPUTING &amp; INFORMATION TECHNOLOGY</w:t>
      </w:r>
    </w:p>
    <w:p w:rsidR="0004167B" w:rsidRDefault="00F43CA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DEPARTMENT OF </w:t>
      </w:r>
      <w:r w:rsidR="008B7930">
        <w:rPr>
          <w:b/>
          <w:sz w:val="28"/>
          <w:szCs w:val="28"/>
        </w:rPr>
        <w:t>INFORMATION TECHNOLOGY</w:t>
      </w:r>
    </w:p>
    <w:p w:rsidR="0004167B" w:rsidRDefault="00F5050E">
      <w:pPr>
        <w:jc w:val="center"/>
      </w:pPr>
      <w:r>
        <w:rPr>
          <w:b/>
          <w:sz w:val="28"/>
          <w:szCs w:val="28"/>
        </w:rPr>
        <w:t>COURSE OUTLINE</w:t>
      </w:r>
    </w:p>
    <w:p w:rsidR="0004167B" w:rsidRDefault="0004167B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83"/>
        <w:gridCol w:w="7691"/>
      </w:tblGrid>
      <w:tr w:rsidR="0004167B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167B" w:rsidRDefault="00F5050E">
            <w:pPr>
              <w:rPr>
                <w:color w:val="000000"/>
              </w:rPr>
            </w:pPr>
            <w:r>
              <w:rPr>
                <w:b/>
              </w:rPr>
              <w:t>Code &amp; Name</w:t>
            </w:r>
          </w:p>
        </w:tc>
        <w:tc>
          <w:tcPr>
            <w:tcW w:w="7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67B" w:rsidRDefault="00480EFB" w:rsidP="00480EFB">
            <w:pPr>
              <w:pStyle w:val="Heading2"/>
              <w:spacing w:before="0" w:after="0"/>
              <w:ind w:left="0" w:firstLine="0"/>
            </w:pPr>
            <w:r>
              <w:t>CCS</w:t>
            </w:r>
            <w:r w:rsidR="0033639F">
              <w:t xml:space="preserve"> 22</w:t>
            </w:r>
            <w:r>
              <w:t>1</w:t>
            </w:r>
            <w:r w:rsidR="006C226A" w:rsidRPr="006C226A">
              <w:t>5</w:t>
            </w:r>
            <w:r>
              <w:t xml:space="preserve"> / BCT 2206</w:t>
            </w:r>
            <w:r w:rsidR="006C226A">
              <w:t>:</w:t>
            </w:r>
            <w:r w:rsidR="006C226A" w:rsidRPr="006C226A">
              <w:t xml:space="preserve">  </w:t>
            </w:r>
            <w:r w:rsidR="006C226A">
              <w:t>D</w:t>
            </w:r>
            <w:r>
              <w:t>IGITAL</w:t>
            </w:r>
            <w:r w:rsidR="006C226A">
              <w:t xml:space="preserve"> </w:t>
            </w:r>
            <w:r>
              <w:t>ELECTRONICS</w:t>
            </w:r>
          </w:p>
        </w:tc>
      </w:tr>
      <w:tr w:rsidR="0004167B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167B" w:rsidRDefault="00F5050E">
            <w:pPr>
              <w:rPr>
                <w:color w:val="000000"/>
              </w:rPr>
            </w:pPr>
            <w:r>
              <w:rPr>
                <w:b/>
                <w:color w:val="000000"/>
              </w:rPr>
              <w:t>Prerequisite</w:t>
            </w:r>
          </w:p>
        </w:tc>
        <w:tc>
          <w:tcPr>
            <w:tcW w:w="7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67B" w:rsidRDefault="006C226A">
            <w:pPr>
              <w:shd w:val="clear" w:color="auto" w:fill="FFFFFF"/>
              <w:jc w:val="both"/>
            </w:pPr>
            <w:r>
              <w:rPr>
                <w:i/>
                <w:iCs/>
                <w:sz w:val="23"/>
                <w:szCs w:val="23"/>
              </w:rPr>
              <w:t xml:space="preserve">ICS </w:t>
            </w:r>
            <w:r w:rsidRPr="006C226A">
              <w:rPr>
                <w:i/>
                <w:iCs/>
              </w:rPr>
              <w:t>2200</w:t>
            </w:r>
            <w:r>
              <w:rPr>
                <w:i/>
                <w:iCs/>
                <w:sz w:val="23"/>
                <w:szCs w:val="23"/>
              </w:rPr>
              <w:t xml:space="preserve"> Analogue Electronics</w:t>
            </w:r>
          </w:p>
        </w:tc>
      </w:tr>
      <w:tr w:rsidR="0004167B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167B" w:rsidRDefault="00F5050E">
            <w:r>
              <w:rPr>
                <w:b/>
              </w:rPr>
              <w:t>Cohort</w:t>
            </w:r>
          </w:p>
        </w:tc>
        <w:tc>
          <w:tcPr>
            <w:tcW w:w="7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67B" w:rsidRDefault="006C226A" w:rsidP="0033639F">
            <w:r>
              <w:t>B</w:t>
            </w:r>
            <w:r w:rsidR="0033639F">
              <w:t>IT 2016</w:t>
            </w:r>
          </w:p>
        </w:tc>
      </w:tr>
      <w:tr w:rsidR="0004167B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167B" w:rsidRDefault="00F5050E">
            <w:r>
              <w:rPr>
                <w:b/>
              </w:rPr>
              <w:t>Lecturer</w:t>
            </w:r>
          </w:p>
        </w:tc>
        <w:tc>
          <w:tcPr>
            <w:tcW w:w="7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67B" w:rsidRDefault="008B7930" w:rsidP="008203FC">
            <w:r>
              <w:rPr>
                <w:color w:val="000000"/>
              </w:rPr>
              <w:t xml:space="preserve">Gakinya D </w:t>
            </w:r>
          </w:p>
        </w:tc>
      </w:tr>
      <w:tr w:rsidR="0004167B">
        <w:trPr>
          <w:trHeight w:val="316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167B" w:rsidRDefault="00F5050E">
            <w:r>
              <w:rPr>
                <w:b/>
              </w:rPr>
              <w:t>Contact</w:t>
            </w:r>
          </w:p>
        </w:tc>
        <w:tc>
          <w:tcPr>
            <w:tcW w:w="7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67B" w:rsidRDefault="00B26A1E">
            <w:hyperlink r:id="rId10" w:history="1">
              <w:r w:rsidR="008B7930" w:rsidRPr="00AF468B">
                <w:rPr>
                  <w:rStyle w:val="Hyperlink"/>
                  <w:rFonts w:ascii="Times New Roman" w:hAnsi="Times New Roman"/>
                  <w:sz w:val="24"/>
                </w:rPr>
                <w:t>dkgakinya@yahoo.com</w:t>
              </w:r>
            </w:hyperlink>
            <w:r w:rsidR="008B7930">
              <w:rPr>
                <w:color w:val="000000"/>
              </w:rPr>
              <w:t>; Tel. 0722 888010</w:t>
            </w:r>
          </w:p>
        </w:tc>
      </w:tr>
    </w:tbl>
    <w:p w:rsidR="0004167B" w:rsidRPr="006C226A" w:rsidRDefault="00F5050E">
      <w:pPr>
        <w:spacing w:before="240"/>
        <w:rPr>
          <w:color w:val="000000"/>
        </w:rPr>
      </w:pPr>
      <w:r w:rsidRPr="006C226A">
        <w:rPr>
          <w:b/>
          <w:color w:val="000000"/>
        </w:rPr>
        <w:t xml:space="preserve">Purpose </w:t>
      </w:r>
    </w:p>
    <w:p w:rsidR="0004167B" w:rsidRPr="006C226A" w:rsidRDefault="008D2CD3">
      <w:pPr>
        <w:jc w:val="both"/>
        <w:rPr>
          <w:b/>
          <w:color w:val="000000"/>
        </w:rPr>
      </w:pPr>
      <w:r w:rsidRPr="006C226A">
        <w:t>This course aims at enabling students to differentiate the construction, types, uses and perform basic calculation for the following; gates, combinational logic and sequential logic.</w:t>
      </w:r>
    </w:p>
    <w:p w:rsidR="0004167B" w:rsidRPr="006C226A" w:rsidRDefault="00F5050E">
      <w:pPr>
        <w:pStyle w:val="Heading9"/>
        <w:shd w:val="clear" w:color="auto" w:fill="FFFFFF"/>
        <w:rPr>
          <w:color w:val="000000"/>
          <w:sz w:val="24"/>
          <w:szCs w:val="24"/>
        </w:rPr>
      </w:pPr>
      <w:r w:rsidRPr="006C226A">
        <w:rPr>
          <w:rFonts w:ascii="Times New Roman" w:hAnsi="Times New Roman" w:cs="Times New Roman"/>
          <w:b/>
          <w:color w:val="000000"/>
          <w:sz w:val="24"/>
          <w:szCs w:val="24"/>
        </w:rPr>
        <w:t>Learning outcomes</w:t>
      </w:r>
    </w:p>
    <w:p w:rsidR="008D2CD3" w:rsidRPr="006C226A" w:rsidRDefault="00F5050E" w:rsidP="008D2CD3">
      <w:pPr>
        <w:shd w:val="clear" w:color="auto" w:fill="FFFFFF"/>
        <w:jc w:val="both"/>
        <w:rPr>
          <w:color w:val="000000"/>
        </w:rPr>
      </w:pPr>
      <w:r w:rsidRPr="006C226A">
        <w:rPr>
          <w:color w:val="000000"/>
        </w:rPr>
        <w:t>At the end of the course students should be able to:</w:t>
      </w:r>
    </w:p>
    <w:p w:rsidR="008D2CD3" w:rsidRPr="006C226A" w:rsidRDefault="008D2CD3" w:rsidP="008D2CD3">
      <w:pPr>
        <w:pStyle w:val="Default"/>
        <w:spacing w:after="27"/>
      </w:pPr>
      <w:r w:rsidRPr="006C226A">
        <w:t xml:space="preserve">i. Demonstrate the use of the different devices in computer hardware design </w:t>
      </w:r>
    </w:p>
    <w:p w:rsidR="008D2CD3" w:rsidRPr="006C226A" w:rsidRDefault="008D2CD3" w:rsidP="008D2CD3">
      <w:pPr>
        <w:pStyle w:val="Default"/>
        <w:spacing w:after="27"/>
      </w:pPr>
      <w:r w:rsidRPr="006C226A">
        <w:t xml:space="preserve">ii. Use logic gates to design combinational and sequential circuits </w:t>
      </w:r>
    </w:p>
    <w:p w:rsidR="008D2CD3" w:rsidRPr="006C226A" w:rsidRDefault="008D2CD3" w:rsidP="008D2CD3">
      <w:pPr>
        <w:pStyle w:val="Default"/>
      </w:pPr>
      <w:r w:rsidRPr="006C226A">
        <w:t xml:space="preserve">iii. Discuss the construction and operation of counters and registers. </w:t>
      </w:r>
    </w:p>
    <w:p w:rsidR="0004167B" w:rsidRPr="006C226A" w:rsidRDefault="0004167B" w:rsidP="008B7930">
      <w:pPr>
        <w:shd w:val="clear" w:color="auto" w:fill="FFFFFF"/>
        <w:ind w:left="360"/>
        <w:jc w:val="both"/>
        <w:rPr>
          <w:b/>
          <w:bCs/>
        </w:rPr>
      </w:pPr>
    </w:p>
    <w:p w:rsidR="0004167B" w:rsidRPr="006C226A" w:rsidRDefault="00F5050E">
      <w:pPr>
        <w:pStyle w:val="Footer"/>
      </w:pPr>
      <w:r w:rsidRPr="006C226A">
        <w:rPr>
          <w:b/>
          <w:bCs/>
        </w:rPr>
        <w:t>Course Description</w:t>
      </w:r>
    </w:p>
    <w:p w:rsidR="0004167B" w:rsidRPr="006C226A" w:rsidRDefault="008D2CD3" w:rsidP="008D2CD3">
      <w:r w:rsidRPr="006C226A">
        <w:t>Number systems: decimal, binary, hexadecimal. Conversion from one number system to another. Codes; BCD, ASCII. Applications of codes. Signal; analogue, digital, logic levels; logic gates; AND, OR, INVERTER. Truth tables, Boolean Algebra, Karnaugh Maps, Logic circuits; Standard gate symbols; combinational logic, Universal gates; NAND, NOR, EXOR. ICs and applications. Basic Digital Electronic Devices: Counters; Flip flops; S-R, D, Latches, J-K. Binary counters; parallel, serial. Decade counter. Encoder and decoders. Multiplexers and demultiplexers. Displays: LEDs, LCDs 7 segment display. Memory: Terminology; Bit, Byte, Word Nibble, data address. Registers, RAM, ROM, EPROM, EEPROM. Signal conditioning: transducers, sensors, actuator, and amplifiers/driver circuits.</w:t>
      </w:r>
    </w:p>
    <w:p w:rsidR="0004167B" w:rsidRPr="006C226A" w:rsidRDefault="00F5050E">
      <w:pPr>
        <w:pStyle w:val="Heading1"/>
        <w:ind w:left="0" w:firstLine="0"/>
      </w:pPr>
      <w:r w:rsidRPr="006C226A">
        <w:t>Delivery Methodology</w:t>
      </w:r>
    </w:p>
    <w:p w:rsidR="00913010" w:rsidRPr="006C226A" w:rsidRDefault="00913010" w:rsidP="00913010">
      <w:r w:rsidRPr="006C226A">
        <w:t>Lectures, Question and Answer, Demonstrations, Group discussions, Laboratory Experiments.</w:t>
      </w:r>
    </w:p>
    <w:p w:rsidR="0004167B" w:rsidRPr="006C226A" w:rsidRDefault="00F5050E">
      <w:r w:rsidRPr="006C226A">
        <w:t>individual and group assignments</w:t>
      </w:r>
      <w:r w:rsidR="00913010" w:rsidRPr="006C226A">
        <w:t xml:space="preserve"> and </w:t>
      </w:r>
      <w:r w:rsidRPr="006C226A">
        <w:t>exercises.</w:t>
      </w:r>
    </w:p>
    <w:p w:rsidR="0004167B" w:rsidRPr="006C226A" w:rsidRDefault="00F5050E">
      <w:pPr>
        <w:pStyle w:val="Heading1"/>
      </w:pPr>
      <w:r w:rsidRPr="006C226A">
        <w:t>Learning Resources</w:t>
      </w:r>
    </w:p>
    <w:p w:rsidR="0004167B" w:rsidRPr="006C226A" w:rsidRDefault="00913010">
      <w:r w:rsidRPr="006C226A">
        <w:rPr>
          <w:color w:val="000000"/>
        </w:rPr>
        <w:t>LCD</w:t>
      </w:r>
      <w:r w:rsidR="00F5050E" w:rsidRPr="006C226A">
        <w:t xml:space="preserve"> projector and computer, handouts, journals, white boards, textbooks. Demonstration </w:t>
      </w:r>
      <w:r w:rsidRPr="006C226A">
        <w:t xml:space="preserve">Laboratory </w:t>
      </w:r>
      <w:r w:rsidR="006A3E4E" w:rsidRPr="006C226A">
        <w:t>equipment</w:t>
      </w:r>
      <w:r w:rsidR="00F5050E" w:rsidRPr="006C226A">
        <w:t>.</w:t>
      </w:r>
    </w:p>
    <w:p w:rsidR="0004167B" w:rsidRDefault="0004167B"/>
    <w:p w:rsidR="006A3E4E" w:rsidRDefault="006A3E4E">
      <w:bookmarkStart w:id="0" w:name="_GoBack"/>
      <w:bookmarkEnd w:id="0"/>
    </w:p>
    <w:p w:rsidR="0004167B" w:rsidRDefault="00F5050E">
      <w:pPr>
        <w:pStyle w:val="Heading1"/>
      </w:pPr>
      <w:r>
        <w:lastRenderedPageBreak/>
        <w:t>Course Content</w:t>
      </w:r>
    </w:p>
    <w:tbl>
      <w:tblPr>
        <w:tblW w:w="9626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1350"/>
        <w:gridCol w:w="3060"/>
        <w:gridCol w:w="5216"/>
      </w:tblGrid>
      <w:tr w:rsidR="0004167B" w:rsidTr="00C63C2F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167B" w:rsidRDefault="00F5050E">
            <w:pPr>
              <w:pStyle w:val="Footer"/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167B" w:rsidRDefault="00F5050E">
            <w:pPr>
              <w:pStyle w:val="Foo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67B" w:rsidRDefault="00F5050E">
            <w:pPr>
              <w:pStyle w:val="Footer"/>
            </w:pPr>
            <w:r>
              <w:rPr>
                <w:b/>
                <w:bCs/>
              </w:rPr>
              <w:t>OUTLINE</w:t>
            </w:r>
          </w:p>
        </w:tc>
      </w:tr>
      <w:tr w:rsidR="0004167B" w:rsidTr="00C63C2F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167B" w:rsidRDefault="00F5050E">
            <w:pPr>
              <w:pStyle w:val="Footer"/>
              <w:rPr>
                <w:b/>
                <w:bCs/>
              </w:rPr>
            </w:pPr>
            <w:r>
              <w:t>WK1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167B" w:rsidRPr="006C226A" w:rsidRDefault="00024669" w:rsidP="00024669">
            <w:pPr>
              <w:numPr>
                <w:ilvl w:val="0"/>
                <w:numId w:val="11"/>
              </w:numPr>
              <w:suppressAutoHyphens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Introduction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4669" w:rsidRPr="006C226A" w:rsidRDefault="00024669" w:rsidP="00F538B8">
            <w:pPr>
              <w:suppressAutoHyphens w:val="0"/>
              <w:jc w:val="both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Number Systems and Codes</w:t>
            </w:r>
          </w:p>
          <w:p w:rsidR="0004167B" w:rsidRPr="006C226A" w:rsidRDefault="00024669" w:rsidP="00F538B8">
            <w:pPr>
              <w:suppressAutoHyphens w:val="0"/>
              <w:jc w:val="both"/>
              <w:rPr>
                <w:b/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The Design Process for Combinational Systems</w:t>
            </w:r>
          </w:p>
        </w:tc>
      </w:tr>
      <w:tr w:rsidR="0004167B" w:rsidTr="00C63C2F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167B" w:rsidRDefault="00F5050E">
            <w:pPr>
              <w:pStyle w:val="Heading1"/>
            </w:pPr>
            <w:r>
              <w:rPr>
                <w:b w:val="0"/>
              </w:rPr>
              <w:t>WK</w:t>
            </w:r>
            <w:r w:rsidR="00C63C2F">
              <w:rPr>
                <w:b w:val="0"/>
              </w:rPr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669" w:rsidRPr="006C226A" w:rsidRDefault="00024669" w:rsidP="00F0317C">
            <w:pPr>
              <w:suppressAutoHyphens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Switching Algebra and Logic Circuits</w:t>
            </w:r>
          </w:p>
          <w:p w:rsidR="0004167B" w:rsidRPr="006C226A" w:rsidRDefault="0004167B" w:rsidP="00024669">
            <w:pPr>
              <w:pStyle w:val="Footer"/>
              <w:snapToGrid w:val="0"/>
              <w:rPr>
                <w:sz w:val="20"/>
                <w:szCs w:val="20"/>
              </w:rPr>
            </w:pP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4669" w:rsidRPr="006C226A" w:rsidRDefault="00024669" w:rsidP="00024669">
            <w:pPr>
              <w:suppressAutoHyphens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The Development of Truth Tables</w:t>
            </w:r>
            <w:r w:rsidR="00F538B8" w:rsidRPr="006C226A">
              <w:rPr>
                <w:sz w:val="20"/>
                <w:szCs w:val="20"/>
              </w:rPr>
              <w:t xml:space="preserve">; </w:t>
            </w:r>
            <w:r w:rsidRPr="006C226A">
              <w:rPr>
                <w:sz w:val="20"/>
                <w:szCs w:val="20"/>
              </w:rPr>
              <w:t>Switching Algebra</w:t>
            </w:r>
          </w:p>
          <w:p w:rsidR="00024669" w:rsidRPr="006C226A" w:rsidRDefault="00024669" w:rsidP="00024669">
            <w:pPr>
              <w:suppressAutoHyphens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Implementation of Functions with AND, OR, and NOT Gates</w:t>
            </w:r>
          </w:p>
          <w:p w:rsidR="00024669" w:rsidRPr="006C226A" w:rsidRDefault="00024669" w:rsidP="00024669">
            <w:pPr>
              <w:suppressAutoHyphens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From the Truth Table to Algebraic Expressions</w:t>
            </w:r>
          </w:p>
          <w:p w:rsidR="0004167B" w:rsidRPr="006C226A" w:rsidRDefault="00024669" w:rsidP="00F538B8">
            <w:pPr>
              <w:suppressAutoHyphens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 xml:space="preserve">NAND, NOR, Exclusive-OR </w:t>
            </w:r>
            <w:r w:rsidR="00272170" w:rsidRPr="006C226A">
              <w:rPr>
                <w:sz w:val="20"/>
                <w:szCs w:val="20"/>
              </w:rPr>
              <w:t xml:space="preserve">and Exclusive NOR </w:t>
            </w:r>
            <w:r w:rsidRPr="006C226A">
              <w:rPr>
                <w:sz w:val="20"/>
                <w:szCs w:val="20"/>
              </w:rPr>
              <w:t>Gates</w:t>
            </w:r>
          </w:p>
        </w:tc>
      </w:tr>
      <w:tr w:rsidR="0004167B" w:rsidTr="00C63C2F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167B" w:rsidRDefault="00F5050E" w:rsidP="00C63C2F">
            <w:pPr>
              <w:rPr>
                <w:b/>
                <w:bCs/>
              </w:rPr>
            </w:pPr>
            <w:r>
              <w:t>WK</w:t>
            </w:r>
            <w:r w:rsidR="00C63C2F"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167B" w:rsidRPr="006C226A" w:rsidRDefault="0004167B">
            <w:pPr>
              <w:pStyle w:val="Footer"/>
              <w:snapToGrid w:val="0"/>
              <w:rPr>
                <w:sz w:val="20"/>
                <w:szCs w:val="20"/>
              </w:rPr>
            </w:pP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2170" w:rsidRPr="006C226A" w:rsidRDefault="00272170" w:rsidP="00024669">
            <w:pPr>
              <w:suppressAutoHyphens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Simplification of Algebraic Expressions</w:t>
            </w:r>
          </w:p>
          <w:p w:rsidR="0004167B" w:rsidRPr="006C226A" w:rsidRDefault="00272170" w:rsidP="00F538B8">
            <w:pPr>
              <w:suppressAutoHyphens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 xml:space="preserve"> </w:t>
            </w:r>
            <w:r w:rsidR="00024669" w:rsidRPr="006C226A">
              <w:rPr>
                <w:sz w:val="20"/>
                <w:szCs w:val="20"/>
              </w:rPr>
              <w:t>De Morgan’s theorem</w:t>
            </w:r>
            <w:r w:rsidR="00F538B8" w:rsidRPr="006C226A">
              <w:rPr>
                <w:sz w:val="20"/>
                <w:szCs w:val="20"/>
              </w:rPr>
              <w:t xml:space="preserve">; </w:t>
            </w:r>
            <w:r w:rsidR="00024669" w:rsidRPr="006C226A">
              <w:rPr>
                <w:sz w:val="20"/>
                <w:szCs w:val="20"/>
              </w:rPr>
              <w:t>Implementation of Functions with NAND and NOR Gates only</w:t>
            </w:r>
          </w:p>
        </w:tc>
      </w:tr>
      <w:tr w:rsidR="0004167B" w:rsidTr="00C63C2F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167B" w:rsidRDefault="00F5050E" w:rsidP="00C63C2F">
            <w:pPr>
              <w:rPr>
                <w:b/>
                <w:bCs/>
              </w:rPr>
            </w:pPr>
            <w:r>
              <w:t>WK</w:t>
            </w:r>
            <w:r w:rsidR="00C63C2F"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167B" w:rsidRPr="006C226A" w:rsidRDefault="00024669" w:rsidP="00024669">
            <w:pPr>
              <w:suppressAutoHyphens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The Karnaugh Map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167B" w:rsidRPr="006C226A" w:rsidRDefault="00024669" w:rsidP="00F538B8">
            <w:pPr>
              <w:suppressAutoHyphens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Minimum Sum of Product Expressions Using the Karnaugh map</w:t>
            </w:r>
            <w:r w:rsidR="00F538B8" w:rsidRPr="006C226A">
              <w:rPr>
                <w:sz w:val="20"/>
                <w:szCs w:val="20"/>
              </w:rPr>
              <w:t xml:space="preserve">; </w:t>
            </w:r>
            <w:r w:rsidRPr="006C226A">
              <w:rPr>
                <w:sz w:val="20"/>
                <w:szCs w:val="20"/>
              </w:rPr>
              <w:t>Product of Sums</w:t>
            </w:r>
            <w:r w:rsidR="00272170" w:rsidRPr="006C226A">
              <w:rPr>
                <w:sz w:val="20"/>
                <w:szCs w:val="20"/>
              </w:rPr>
              <w:t xml:space="preserve">; </w:t>
            </w:r>
            <w:r w:rsidRPr="006C226A">
              <w:rPr>
                <w:sz w:val="20"/>
                <w:szCs w:val="20"/>
              </w:rPr>
              <w:t>Sum of Products</w:t>
            </w:r>
          </w:p>
        </w:tc>
      </w:tr>
      <w:tr w:rsidR="00024669" w:rsidTr="00C63C2F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669" w:rsidRDefault="00024669" w:rsidP="00C63C2F">
            <w:pPr>
              <w:rPr>
                <w:b/>
                <w:bCs/>
              </w:rPr>
            </w:pPr>
            <w:r>
              <w:t>WK5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669" w:rsidRPr="006C226A" w:rsidRDefault="00024669" w:rsidP="0094077D">
            <w:pPr>
              <w:suppressAutoHyphens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The Karnaugh Map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4669" w:rsidRPr="006C226A" w:rsidRDefault="00024669" w:rsidP="0012080E">
            <w:pPr>
              <w:suppressAutoHyphens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Don’t Cares Conditions</w:t>
            </w:r>
          </w:p>
          <w:p w:rsidR="0012080E" w:rsidRPr="006C226A" w:rsidRDefault="0012080E" w:rsidP="0012080E">
            <w:pPr>
              <w:suppressAutoHyphens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Minimum Cost Gate Implementations</w:t>
            </w:r>
          </w:p>
          <w:p w:rsidR="00024669" w:rsidRPr="006C226A" w:rsidRDefault="0012080E" w:rsidP="0012080E">
            <w:pPr>
              <w:suppressAutoHyphens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Five-and Six Variable Maps</w:t>
            </w:r>
          </w:p>
        </w:tc>
      </w:tr>
      <w:tr w:rsidR="00024669" w:rsidTr="00C63C2F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669" w:rsidRDefault="00024669" w:rsidP="00C63C2F">
            <w:pPr>
              <w:rPr>
                <w:b/>
                <w:bCs/>
              </w:rPr>
            </w:pPr>
            <w:r>
              <w:t>WK6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669" w:rsidRPr="006C226A" w:rsidRDefault="00272170">
            <w:pPr>
              <w:pStyle w:val="Footer"/>
              <w:snapToGrid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CAT1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4669" w:rsidRPr="006C226A" w:rsidRDefault="00272170" w:rsidP="00272170">
            <w:pPr>
              <w:suppressAutoHyphens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CAT1</w:t>
            </w:r>
          </w:p>
        </w:tc>
      </w:tr>
      <w:tr w:rsidR="00272170" w:rsidTr="00C63C2F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170" w:rsidRDefault="00272170" w:rsidP="00C63C2F">
            <w:pPr>
              <w:rPr>
                <w:b/>
                <w:bCs/>
              </w:rPr>
            </w:pPr>
            <w:r>
              <w:t>WK7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170" w:rsidRPr="006C226A" w:rsidRDefault="00272170" w:rsidP="006E5BCB">
            <w:pPr>
              <w:pStyle w:val="Footer"/>
              <w:snapToGrid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Solving Larger Problems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2170" w:rsidRPr="006C226A" w:rsidRDefault="00272170" w:rsidP="006E5BCB">
            <w:pPr>
              <w:suppressAutoHyphens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Delay in Combinational Logic Circuits</w:t>
            </w:r>
          </w:p>
          <w:p w:rsidR="00272170" w:rsidRPr="006C226A" w:rsidRDefault="00272170" w:rsidP="006E5BCB">
            <w:pPr>
              <w:suppressAutoHyphens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Adders, Subtractors</w:t>
            </w:r>
          </w:p>
        </w:tc>
      </w:tr>
      <w:tr w:rsidR="00272170" w:rsidTr="00C63C2F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170" w:rsidRDefault="00272170">
            <w:r>
              <w:t>WK8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170" w:rsidRPr="006C226A" w:rsidRDefault="00272170" w:rsidP="006E5BCB">
            <w:pPr>
              <w:pStyle w:val="Footer"/>
              <w:snapToGrid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Solving Larger Problems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2170" w:rsidRPr="006C226A" w:rsidRDefault="00272170" w:rsidP="006E5BCB">
            <w:pPr>
              <w:suppressAutoHyphens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Encoders, Decoders,  Multiplexers,  Demultiplexers, Digital comparators</w:t>
            </w:r>
          </w:p>
        </w:tc>
      </w:tr>
      <w:tr w:rsidR="00272170" w:rsidTr="00C63C2F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170" w:rsidRDefault="00272170">
            <w:r>
              <w:t>WK9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170" w:rsidRPr="006C226A" w:rsidRDefault="00272170">
            <w:pPr>
              <w:snapToGrid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Sequential Systems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2170" w:rsidRPr="006C226A" w:rsidRDefault="00272170" w:rsidP="0012080E">
            <w:pPr>
              <w:suppressAutoHyphens w:val="0"/>
              <w:rPr>
                <w:b/>
                <w:sz w:val="20"/>
                <w:szCs w:val="20"/>
                <w:u w:val="single"/>
              </w:rPr>
            </w:pPr>
            <w:r w:rsidRPr="006C226A">
              <w:rPr>
                <w:sz w:val="20"/>
                <w:szCs w:val="20"/>
              </w:rPr>
              <w:t>Latches and Flip Flops</w:t>
            </w:r>
          </w:p>
          <w:p w:rsidR="00272170" w:rsidRPr="006C226A" w:rsidRDefault="00272170" w:rsidP="0012080E">
            <w:pPr>
              <w:suppressAutoHyphens w:val="0"/>
              <w:rPr>
                <w:b/>
                <w:sz w:val="20"/>
                <w:szCs w:val="20"/>
                <w:u w:val="single"/>
              </w:rPr>
            </w:pPr>
            <w:r w:rsidRPr="006C226A">
              <w:rPr>
                <w:sz w:val="20"/>
                <w:szCs w:val="20"/>
              </w:rPr>
              <w:t>Flip Flop Design Techniques</w:t>
            </w:r>
          </w:p>
        </w:tc>
      </w:tr>
      <w:tr w:rsidR="00272170" w:rsidTr="00C63C2F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170" w:rsidRDefault="00272170">
            <w:r>
              <w:t>WK10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170" w:rsidRPr="006C226A" w:rsidRDefault="00272170">
            <w:pPr>
              <w:snapToGrid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Sequential Systems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2170" w:rsidRPr="006C226A" w:rsidRDefault="00272170" w:rsidP="0012080E">
            <w:pPr>
              <w:suppressAutoHyphens w:val="0"/>
              <w:rPr>
                <w:b/>
                <w:sz w:val="20"/>
                <w:szCs w:val="20"/>
                <w:u w:val="single"/>
              </w:rPr>
            </w:pPr>
            <w:r w:rsidRPr="006C226A">
              <w:rPr>
                <w:sz w:val="20"/>
                <w:szCs w:val="20"/>
              </w:rPr>
              <w:t>The Design Process for asynchronous Sequential Systems; Shift Registers</w:t>
            </w:r>
            <w:r w:rsidRPr="006C226A">
              <w:rPr>
                <w:b/>
                <w:sz w:val="20"/>
                <w:szCs w:val="20"/>
              </w:rPr>
              <w:t xml:space="preserve">, </w:t>
            </w:r>
            <w:r w:rsidRPr="006C226A">
              <w:rPr>
                <w:sz w:val="20"/>
                <w:szCs w:val="20"/>
              </w:rPr>
              <w:t>Counters</w:t>
            </w:r>
          </w:p>
        </w:tc>
      </w:tr>
      <w:tr w:rsidR="00272170" w:rsidTr="00C63C2F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170" w:rsidRDefault="00272170">
            <w:r>
              <w:t>WK11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170" w:rsidRPr="006C226A" w:rsidRDefault="00272170">
            <w:pPr>
              <w:snapToGrid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CAT2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2170" w:rsidRPr="006C226A" w:rsidRDefault="00272170" w:rsidP="0012080E">
            <w:pPr>
              <w:suppressAutoHyphens w:val="0"/>
              <w:rPr>
                <w:b/>
                <w:sz w:val="20"/>
                <w:szCs w:val="20"/>
                <w:u w:val="single"/>
              </w:rPr>
            </w:pPr>
            <w:r w:rsidRPr="006C226A">
              <w:rPr>
                <w:sz w:val="20"/>
                <w:szCs w:val="20"/>
              </w:rPr>
              <w:t>CAT2</w:t>
            </w:r>
          </w:p>
        </w:tc>
      </w:tr>
      <w:tr w:rsidR="00272170" w:rsidTr="00C63C2F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170" w:rsidRDefault="00272170">
            <w:r>
              <w:t>WK12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170" w:rsidRPr="006C226A" w:rsidRDefault="00272170">
            <w:pPr>
              <w:snapToGrid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Memory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2170" w:rsidRPr="006C226A" w:rsidRDefault="00272170" w:rsidP="008D2CD3">
            <w:pPr>
              <w:suppressAutoHyphens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RAM, ROM, EPROM, EEPROM</w:t>
            </w:r>
          </w:p>
        </w:tc>
      </w:tr>
      <w:tr w:rsidR="00272170" w:rsidTr="00C63C2F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170" w:rsidRDefault="00272170">
            <w:r>
              <w:t>WK13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170" w:rsidRPr="006C226A" w:rsidRDefault="00272170">
            <w:pPr>
              <w:snapToGrid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Signal conditioning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2170" w:rsidRPr="006C226A" w:rsidRDefault="00272170" w:rsidP="008D2CD3">
            <w:pPr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 xml:space="preserve"> Transducers, sensors, actuator, and amplifiers/driver circuits.</w:t>
            </w:r>
          </w:p>
        </w:tc>
      </w:tr>
      <w:tr w:rsidR="00272170" w:rsidTr="00C63C2F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170" w:rsidRDefault="00272170" w:rsidP="00C63C2F">
            <w:pPr>
              <w:rPr>
                <w:b/>
                <w:bCs/>
              </w:rPr>
            </w:pPr>
            <w:r>
              <w:t>WK14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2170" w:rsidRPr="006C226A" w:rsidRDefault="00272170" w:rsidP="006E5BCB">
            <w:pPr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Course Review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2170" w:rsidRPr="006C226A" w:rsidRDefault="00272170" w:rsidP="006E5BCB">
            <w:pPr>
              <w:snapToGrid w:val="0"/>
              <w:rPr>
                <w:sz w:val="20"/>
                <w:szCs w:val="20"/>
              </w:rPr>
            </w:pPr>
            <w:r w:rsidRPr="006C226A">
              <w:rPr>
                <w:sz w:val="20"/>
                <w:szCs w:val="20"/>
              </w:rPr>
              <w:t>Course Review</w:t>
            </w:r>
          </w:p>
        </w:tc>
      </w:tr>
    </w:tbl>
    <w:p w:rsidR="0004167B" w:rsidRDefault="0004167B">
      <w:pPr>
        <w:pStyle w:val="Footer"/>
        <w:rPr>
          <w:b/>
          <w:bCs/>
        </w:rPr>
      </w:pPr>
    </w:p>
    <w:p w:rsidR="0004167B" w:rsidRPr="006C226A" w:rsidRDefault="00F5050E">
      <w:pPr>
        <w:shd w:val="clear" w:color="auto" w:fill="FFFFFF"/>
        <w:autoSpaceDE w:val="0"/>
        <w:jc w:val="both"/>
        <w:rPr>
          <w:color w:val="000000"/>
        </w:rPr>
      </w:pPr>
      <w:r w:rsidRPr="006C226A">
        <w:rPr>
          <w:b/>
          <w:color w:val="000000"/>
        </w:rPr>
        <w:t>Course Assessment</w:t>
      </w:r>
    </w:p>
    <w:p w:rsidR="0004167B" w:rsidRPr="006C226A" w:rsidRDefault="00F5050E">
      <w:pPr>
        <w:shd w:val="clear" w:color="auto" w:fill="FFFFFF"/>
        <w:autoSpaceDE w:val="0"/>
        <w:jc w:val="both"/>
        <w:rPr>
          <w:color w:val="000000"/>
        </w:rPr>
      </w:pPr>
      <w:r w:rsidRPr="006C226A">
        <w:rPr>
          <w:color w:val="000000"/>
        </w:rPr>
        <w:t xml:space="preserve">Continuous Assessment Tests </w:t>
      </w:r>
      <w:r w:rsidRPr="006C226A">
        <w:rPr>
          <w:color w:val="000000"/>
        </w:rPr>
        <w:tab/>
        <w:t>30%</w:t>
      </w:r>
    </w:p>
    <w:p w:rsidR="0004167B" w:rsidRPr="006C226A" w:rsidRDefault="00F5050E" w:rsidP="00F538B8">
      <w:pPr>
        <w:shd w:val="clear" w:color="auto" w:fill="FFFFFF"/>
        <w:autoSpaceDE w:val="0"/>
        <w:jc w:val="both"/>
      </w:pPr>
      <w:r w:rsidRPr="006C226A">
        <w:rPr>
          <w:color w:val="000000"/>
        </w:rPr>
        <w:t>End of Semester Examination</w:t>
      </w:r>
      <w:r w:rsidRPr="006C226A">
        <w:rPr>
          <w:color w:val="000000"/>
        </w:rPr>
        <w:tab/>
      </w:r>
      <w:r w:rsidRPr="006C226A">
        <w:rPr>
          <w:color w:val="000000"/>
        </w:rPr>
        <w:tab/>
        <w:t>70%</w:t>
      </w:r>
    </w:p>
    <w:p w:rsidR="0004167B" w:rsidRPr="006C226A" w:rsidRDefault="00F5050E">
      <w:pPr>
        <w:shd w:val="clear" w:color="auto" w:fill="FFFFFF"/>
        <w:autoSpaceDE w:val="0"/>
        <w:jc w:val="both"/>
        <w:rPr>
          <w:rStyle w:val="citation"/>
        </w:rPr>
      </w:pPr>
      <w:r w:rsidRPr="006C226A">
        <w:rPr>
          <w:b/>
          <w:color w:val="000000"/>
        </w:rPr>
        <w:t>Course Textbooks</w:t>
      </w:r>
    </w:p>
    <w:p w:rsidR="00F0317C" w:rsidRPr="006C226A" w:rsidRDefault="00F0317C" w:rsidP="00F0317C">
      <w:pPr>
        <w:numPr>
          <w:ilvl w:val="0"/>
          <w:numId w:val="20"/>
        </w:numPr>
        <w:suppressAutoHyphens w:val="0"/>
      </w:pPr>
      <w:r w:rsidRPr="006C226A">
        <w:t>Floyd T. L Digital Fundamentals, Ninth Ed. (2006) Prentice-Hall International, Inc</w:t>
      </w:r>
    </w:p>
    <w:p w:rsidR="008A6ED0" w:rsidRPr="006C226A" w:rsidRDefault="008A6ED0" w:rsidP="008A6ED0">
      <w:pPr>
        <w:pStyle w:val="Default"/>
        <w:numPr>
          <w:ilvl w:val="0"/>
          <w:numId w:val="20"/>
        </w:numPr>
        <w:rPr>
          <w:color w:val="auto"/>
          <w:lang w:eastAsia="zh-CN"/>
        </w:rPr>
      </w:pPr>
      <w:r w:rsidRPr="006C226A">
        <w:rPr>
          <w:color w:val="auto"/>
          <w:lang w:eastAsia="zh-CN"/>
        </w:rPr>
        <w:t xml:space="preserve">2. Roger L. Tokheim (2007), Digital Electronics: Principles and Applications, McGraw-Hill Education, 7th Edition, ISBN: 678-9878 </w:t>
      </w:r>
    </w:p>
    <w:p w:rsidR="008A6ED0" w:rsidRPr="006C226A" w:rsidRDefault="008A6ED0" w:rsidP="008A6ED0">
      <w:pPr>
        <w:pStyle w:val="Default"/>
        <w:numPr>
          <w:ilvl w:val="0"/>
          <w:numId w:val="20"/>
        </w:numPr>
        <w:rPr>
          <w:color w:val="auto"/>
          <w:lang w:eastAsia="zh-CN"/>
        </w:rPr>
      </w:pPr>
      <w:r w:rsidRPr="006C226A">
        <w:rPr>
          <w:color w:val="auto"/>
          <w:lang w:eastAsia="zh-CN"/>
        </w:rPr>
        <w:t xml:space="preserve">Anil Kumar Maini (2007), Digital Electronics: Principles, Devices and Applications, McGraw-Hill, illustrated Edition, ISBN: 987-78676 </w:t>
      </w:r>
    </w:p>
    <w:p w:rsidR="00F538B8" w:rsidRPr="006C226A" w:rsidRDefault="00F5050E" w:rsidP="00017173">
      <w:pPr>
        <w:shd w:val="clear" w:color="auto" w:fill="FFFFFF"/>
        <w:autoSpaceDE w:val="0"/>
        <w:jc w:val="both"/>
      </w:pPr>
      <w:r w:rsidRPr="006C226A">
        <w:rPr>
          <w:b/>
          <w:color w:val="000000"/>
        </w:rPr>
        <w:t>Course Journals</w:t>
      </w:r>
    </w:p>
    <w:p w:rsidR="00F538B8" w:rsidRPr="006C226A" w:rsidRDefault="00F538B8" w:rsidP="00017173">
      <w:pPr>
        <w:pStyle w:val="Default"/>
      </w:pPr>
      <w:r w:rsidRPr="006C226A">
        <w:t xml:space="preserve">1. Advances in data Analysis and Classification ISSN 1862-5347 </w:t>
      </w:r>
    </w:p>
    <w:p w:rsidR="00F538B8" w:rsidRPr="006C226A" w:rsidRDefault="00F538B8" w:rsidP="00017173">
      <w:pPr>
        <w:pStyle w:val="Default"/>
      </w:pPr>
      <w:r w:rsidRPr="006C226A">
        <w:t xml:space="preserve">2. Annals Of software Engineering ISSN 1022-7091 </w:t>
      </w:r>
    </w:p>
    <w:p w:rsidR="00F538B8" w:rsidRPr="006C226A" w:rsidRDefault="00F538B8" w:rsidP="00017173">
      <w:pPr>
        <w:pStyle w:val="Default"/>
      </w:pPr>
      <w:r w:rsidRPr="006C226A">
        <w:t xml:space="preserve">3. Acta Informatica ISSN 0001-5903 </w:t>
      </w:r>
    </w:p>
    <w:p w:rsidR="00F538B8" w:rsidRPr="006C226A" w:rsidRDefault="00F538B8" w:rsidP="00017173">
      <w:pPr>
        <w:pStyle w:val="Default"/>
      </w:pPr>
      <w:r w:rsidRPr="006C226A">
        <w:t xml:space="preserve">4. Advances in Computational Mathematics ISSN 1019-7168 </w:t>
      </w:r>
    </w:p>
    <w:p w:rsidR="0004167B" w:rsidRPr="006C226A" w:rsidRDefault="00F5050E" w:rsidP="00017173">
      <w:pPr>
        <w:shd w:val="clear" w:color="auto" w:fill="FFFFFF"/>
        <w:autoSpaceDE w:val="0"/>
        <w:jc w:val="both"/>
        <w:rPr>
          <w:iCs/>
        </w:rPr>
      </w:pPr>
      <w:r w:rsidRPr="006C226A">
        <w:rPr>
          <w:b/>
          <w:color w:val="000000"/>
        </w:rPr>
        <w:t>Reference Textbooks</w:t>
      </w:r>
    </w:p>
    <w:p w:rsidR="00F0317C" w:rsidRPr="006C226A" w:rsidRDefault="00F0317C" w:rsidP="00017173">
      <w:pPr>
        <w:numPr>
          <w:ilvl w:val="0"/>
          <w:numId w:val="21"/>
        </w:numPr>
        <w:suppressAutoHyphens w:val="0"/>
      </w:pPr>
      <w:r w:rsidRPr="006C226A">
        <w:t>Malvino, A. P., Digital Principles and Applications, Tata McGraw-Hill, 1991</w:t>
      </w:r>
    </w:p>
    <w:p w:rsidR="00F538B8" w:rsidRPr="006C226A" w:rsidRDefault="00F538B8" w:rsidP="00017173">
      <w:pPr>
        <w:numPr>
          <w:ilvl w:val="0"/>
          <w:numId w:val="21"/>
        </w:numPr>
        <w:suppressAutoHyphens w:val="0"/>
      </w:pPr>
      <w:r w:rsidRPr="006C226A">
        <w:t>Alan B. Marcovitz, Introduction to Logic Design, McGraw-Hill, 1</w:t>
      </w:r>
      <w:r w:rsidRPr="006C226A">
        <w:rPr>
          <w:vertAlign w:val="superscript"/>
        </w:rPr>
        <w:t>st</w:t>
      </w:r>
      <w:r w:rsidRPr="006C226A">
        <w:t xml:space="preserve"> edition, 2002</w:t>
      </w:r>
    </w:p>
    <w:p w:rsidR="00F0317C" w:rsidRPr="006C226A" w:rsidRDefault="00D07E37" w:rsidP="00017173">
      <w:pPr>
        <w:numPr>
          <w:ilvl w:val="0"/>
          <w:numId w:val="21"/>
        </w:numPr>
        <w:suppressAutoHyphens w:val="0"/>
      </w:pPr>
      <w:r>
        <w:t>Stephen, B. and Zvonko V (2009)</w:t>
      </w:r>
      <w:r w:rsidR="00F0317C" w:rsidRPr="006C226A">
        <w:t>, Fundamentals of Digital Logic with VHDL Design.</w:t>
      </w:r>
    </w:p>
    <w:p w:rsidR="00F538B8" w:rsidRPr="006C226A" w:rsidRDefault="00F5050E" w:rsidP="00017173">
      <w:pPr>
        <w:shd w:val="clear" w:color="auto" w:fill="FFFFFF"/>
        <w:autoSpaceDE w:val="0"/>
        <w:jc w:val="both"/>
        <w:rPr>
          <w:color w:val="000000"/>
        </w:rPr>
      </w:pPr>
      <w:r w:rsidRPr="006C226A">
        <w:rPr>
          <w:b/>
          <w:color w:val="000000"/>
        </w:rPr>
        <w:t>Reference Journals</w:t>
      </w:r>
    </w:p>
    <w:p w:rsidR="00F538B8" w:rsidRPr="006C226A" w:rsidRDefault="00F538B8" w:rsidP="00017173">
      <w:pPr>
        <w:pStyle w:val="Default"/>
      </w:pPr>
      <w:r w:rsidRPr="006C226A">
        <w:t xml:space="preserve">1. Journal of computer science and Technology ISSN 1000-9000 </w:t>
      </w:r>
    </w:p>
    <w:p w:rsidR="00F538B8" w:rsidRPr="006C226A" w:rsidRDefault="00F538B8" w:rsidP="00017173">
      <w:pPr>
        <w:pStyle w:val="Default"/>
      </w:pPr>
      <w:r w:rsidRPr="006C226A">
        <w:t xml:space="preserve">2. Journal of Science and Technology ISSN 1860-4749 </w:t>
      </w:r>
    </w:p>
    <w:p w:rsidR="00F538B8" w:rsidRPr="006C226A" w:rsidRDefault="00F538B8" w:rsidP="00017173">
      <w:pPr>
        <w:pStyle w:val="Default"/>
      </w:pPr>
      <w:r w:rsidRPr="006C226A">
        <w:t xml:space="preserve">3. Central European Journal Of Computer Science ISSN 1896-1533 </w:t>
      </w:r>
    </w:p>
    <w:p w:rsidR="00F538B8" w:rsidRPr="006C226A" w:rsidRDefault="00F538B8" w:rsidP="00017173">
      <w:pPr>
        <w:pStyle w:val="Default"/>
      </w:pPr>
      <w:r w:rsidRPr="006C226A">
        <w:t xml:space="preserve">4. Cluster computing ISSN 1386-7857 </w:t>
      </w:r>
    </w:p>
    <w:p w:rsidR="0004167B" w:rsidRDefault="0004167B" w:rsidP="00017173">
      <w:pPr>
        <w:pStyle w:val="Footer"/>
      </w:pPr>
    </w:p>
    <w:p w:rsidR="00D07E37" w:rsidRDefault="00D07E37" w:rsidP="00017173">
      <w:pPr>
        <w:pStyle w:val="Footer"/>
      </w:pPr>
    </w:p>
    <w:p w:rsidR="00D07E37" w:rsidRPr="006C226A" w:rsidRDefault="00D07E37" w:rsidP="00017173">
      <w:pPr>
        <w:pStyle w:val="Footer"/>
      </w:pPr>
    </w:p>
    <w:p w:rsidR="00F5050E" w:rsidRPr="006C226A" w:rsidRDefault="00F5050E">
      <w:pPr>
        <w:pStyle w:val="Footer"/>
      </w:pPr>
      <w:r w:rsidRPr="006C226A">
        <w:t>Approved by: _______________________ Signature: ________________ Date: ____________</w:t>
      </w:r>
    </w:p>
    <w:sectPr w:rsidR="00F5050E" w:rsidRPr="006C226A" w:rsidSect="0004167B">
      <w:footerReference w:type="default" r:id="rId11"/>
      <w:footerReference w:type="first" r:id="rId12"/>
      <w:pgSz w:w="11906" w:h="16838"/>
      <w:pgMar w:top="907" w:right="1109" w:bottom="12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A1E" w:rsidRDefault="00B26A1E">
      <w:r>
        <w:separator/>
      </w:r>
    </w:p>
  </w:endnote>
  <w:endnote w:type="continuationSeparator" w:id="0">
    <w:p w:rsidR="00B26A1E" w:rsidRDefault="00B26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ans">
    <w:altName w:val="Arial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67B" w:rsidRDefault="00F5050E">
    <w:pPr>
      <w:pStyle w:val="Footer"/>
      <w:jc w:val="center"/>
    </w:pPr>
    <w:r>
      <w:t xml:space="preserve">Page </w:t>
    </w:r>
    <w:r w:rsidR="00CF70B2">
      <w:rPr>
        <w:b/>
      </w:rPr>
      <w:fldChar w:fldCharType="begin"/>
    </w:r>
    <w:r>
      <w:rPr>
        <w:b/>
      </w:rPr>
      <w:instrText xml:space="preserve"> PAGE </w:instrText>
    </w:r>
    <w:r w:rsidR="00CF70B2">
      <w:rPr>
        <w:b/>
      </w:rPr>
      <w:fldChar w:fldCharType="separate"/>
    </w:r>
    <w:r w:rsidR="00B26A1E">
      <w:rPr>
        <w:b/>
        <w:noProof/>
      </w:rPr>
      <w:t>1</w:t>
    </w:r>
    <w:r w:rsidR="00CF70B2">
      <w:rPr>
        <w:b/>
      </w:rPr>
      <w:fldChar w:fldCharType="end"/>
    </w:r>
    <w:r>
      <w:t xml:space="preserve"> of </w:t>
    </w:r>
    <w:r w:rsidR="00CF70B2">
      <w:rPr>
        <w:b/>
      </w:rPr>
      <w:fldChar w:fldCharType="begin"/>
    </w:r>
    <w:r>
      <w:rPr>
        <w:b/>
      </w:rPr>
      <w:instrText xml:space="preserve"> NUMPAGES \*Arabic </w:instrText>
    </w:r>
    <w:r w:rsidR="00CF70B2">
      <w:rPr>
        <w:b/>
      </w:rPr>
      <w:fldChar w:fldCharType="separate"/>
    </w:r>
    <w:r w:rsidR="00B26A1E">
      <w:rPr>
        <w:b/>
        <w:noProof/>
      </w:rPr>
      <w:t>1</w:t>
    </w:r>
    <w:r w:rsidR="00CF70B2">
      <w:rPr>
        <w:b/>
      </w:rPr>
      <w:fldChar w:fldCharType="end"/>
    </w:r>
  </w:p>
  <w:p w:rsidR="0004167B" w:rsidRDefault="0004167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67B" w:rsidRDefault="0004167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A1E" w:rsidRDefault="00B26A1E">
      <w:r>
        <w:separator/>
      </w:r>
    </w:p>
  </w:footnote>
  <w:footnote w:type="continuationSeparator" w:id="0">
    <w:p w:rsidR="00B26A1E" w:rsidRDefault="00B26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numFmt w:val="decimal"/>
      <w:lvlText w:val="%3-"/>
      <w:lvlJc w:val="left"/>
      <w:pPr>
        <w:tabs>
          <w:tab w:val="num" w:pos="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Cs/>
        <w:color w:val="000000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numFmt w:val="decimal"/>
      <w:lvlText w:val="%3-"/>
      <w:lvlJc w:val="left"/>
      <w:pPr>
        <w:tabs>
          <w:tab w:val="num" w:pos="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5E96ACC"/>
    <w:multiLevelType w:val="hybridMultilevel"/>
    <w:tmpl w:val="2F286286"/>
    <w:lvl w:ilvl="0" w:tplc="E788FAAE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3E54AA6A">
      <w:start w:val="1"/>
      <w:numFmt w:val="bullet"/>
      <w:lvlText w:val=""/>
      <w:lvlJc w:val="left"/>
      <w:pPr>
        <w:tabs>
          <w:tab w:val="num" w:pos="765"/>
        </w:tabs>
        <w:ind w:left="621" w:firstLine="144"/>
      </w:pPr>
      <w:rPr>
        <w:rFonts w:ascii="Symbol" w:hAnsi="Symbol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9">
    <w:nsid w:val="06837DFA"/>
    <w:multiLevelType w:val="hybridMultilevel"/>
    <w:tmpl w:val="71F8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A80107"/>
    <w:multiLevelType w:val="hybridMultilevel"/>
    <w:tmpl w:val="6FCA09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F111AF"/>
    <w:multiLevelType w:val="hybridMultilevel"/>
    <w:tmpl w:val="FC90E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325798"/>
    <w:multiLevelType w:val="hybridMultilevel"/>
    <w:tmpl w:val="694A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E5F29"/>
    <w:multiLevelType w:val="hybridMultilevel"/>
    <w:tmpl w:val="044ADD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963553"/>
    <w:multiLevelType w:val="hybridMultilevel"/>
    <w:tmpl w:val="CF60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1B5041"/>
    <w:multiLevelType w:val="hybridMultilevel"/>
    <w:tmpl w:val="2F286286"/>
    <w:lvl w:ilvl="0" w:tplc="E788FAAE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3E54AA6A">
      <w:start w:val="1"/>
      <w:numFmt w:val="bullet"/>
      <w:lvlText w:val=""/>
      <w:lvlJc w:val="left"/>
      <w:pPr>
        <w:tabs>
          <w:tab w:val="num" w:pos="765"/>
        </w:tabs>
        <w:ind w:left="621" w:firstLine="144"/>
      </w:pPr>
      <w:rPr>
        <w:rFonts w:ascii="Symbol" w:hAnsi="Symbol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6">
    <w:nsid w:val="3A2842D7"/>
    <w:multiLevelType w:val="hybridMultilevel"/>
    <w:tmpl w:val="EB7CB6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A6243B"/>
    <w:multiLevelType w:val="hybridMultilevel"/>
    <w:tmpl w:val="36B65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02B4738"/>
    <w:multiLevelType w:val="hybridMultilevel"/>
    <w:tmpl w:val="00BA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FD27AC"/>
    <w:multiLevelType w:val="hybridMultilevel"/>
    <w:tmpl w:val="6FCA09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AFF604F"/>
    <w:multiLevelType w:val="hybridMultilevel"/>
    <w:tmpl w:val="075CB2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8"/>
  </w:num>
  <w:num w:numId="10">
    <w:abstractNumId w:val="11"/>
  </w:num>
  <w:num w:numId="11">
    <w:abstractNumId w:val="8"/>
  </w:num>
  <w:num w:numId="12">
    <w:abstractNumId w:val="16"/>
  </w:num>
  <w:num w:numId="13">
    <w:abstractNumId w:val="15"/>
  </w:num>
  <w:num w:numId="14">
    <w:abstractNumId w:val="20"/>
  </w:num>
  <w:num w:numId="15">
    <w:abstractNumId w:val="12"/>
  </w:num>
  <w:num w:numId="16">
    <w:abstractNumId w:val="17"/>
  </w:num>
  <w:num w:numId="17">
    <w:abstractNumId w:val="14"/>
  </w:num>
  <w:num w:numId="18">
    <w:abstractNumId w:val="13"/>
  </w:num>
  <w:num w:numId="19">
    <w:abstractNumId w:val="9"/>
  </w:num>
  <w:num w:numId="20">
    <w:abstractNumId w:val="1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CF"/>
    <w:rsid w:val="00017173"/>
    <w:rsid w:val="00024669"/>
    <w:rsid w:val="0004167B"/>
    <w:rsid w:val="000C40EB"/>
    <w:rsid w:val="0012080E"/>
    <w:rsid w:val="00272170"/>
    <w:rsid w:val="002D1A15"/>
    <w:rsid w:val="0033639F"/>
    <w:rsid w:val="003A700E"/>
    <w:rsid w:val="00480EFB"/>
    <w:rsid w:val="00511CDC"/>
    <w:rsid w:val="005842AB"/>
    <w:rsid w:val="005F06F9"/>
    <w:rsid w:val="006A3E4E"/>
    <w:rsid w:val="006C0D2E"/>
    <w:rsid w:val="006C226A"/>
    <w:rsid w:val="00702A2A"/>
    <w:rsid w:val="007A4A30"/>
    <w:rsid w:val="008203FC"/>
    <w:rsid w:val="008A07A4"/>
    <w:rsid w:val="008A6ED0"/>
    <w:rsid w:val="008B7930"/>
    <w:rsid w:val="008D2CD3"/>
    <w:rsid w:val="00913010"/>
    <w:rsid w:val="009743C9"/>
    <w:rsid w:val="00B26A1E"/>
    <w:rsid w:val="00C63C2F"/>
    <w:rsid w:val="00CB15DB"/>
    <w:rsid w:val="00CB5923"/>
    <w:rsid w:val="00CF70B2"/>
    <w:rsid w:val="00D07E37"/>
    <w:rsid w:val="00D268CF"/>
    <w:rsid w:val="00D3687B"/>
    <w:rsid w:val="00E4405C"/>
    <w:rsid w:val="00F0317C"/>
    <w:rsid w:val="00F43CA6"/>
    <w:rsid w:val="00F5050E"/>
    <w:rsid w:val="00F538B8"/>
    <w:rsid w:val="00FA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86761811-163B-4C33-A6CC-6B767F72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67B"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04167B"/>
    <w:pPr>
      <w:keepNext/>
      <w:tabs>
        <w:tab w:val="num" w:pos="0"/>
      </w:tabs>
      <w:ind w:left="432" w:hanging="432"/>
      <w:outlineLvl w:val="0"/>
    </w:pPr>
    <w:rPr>
      <w:b/>
      <w:bCs/>
    </w:rPr>
  </w:style>
  <w:style w:type="paragraph" w:styleId="Heading2">
    <w:name w:val="heading 2"/>
    <w:basedOn w:val="Normal"/>
    <w:next w:val="BodyText"/>
    <w:qFormat/>
    <w:rsid w:val="0004167B"/>
    <w:pPr>
      <w:tabs>
        <w:tab w:val="num" w:pos="0"/>
      </w:tabs>
      <w:spacing w:before="280" w:after="280"/>
      <w:ind w:left="576" w:hanging="576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qFormat/>
    <w:rsid w:val="0004167B"/>
    <w:pPr>
      <w:tabs>
        <w:tab w:val="num" w:pos="0"/>
      </w:tabs>
      <w:spacing w:before="280" w:after="280"/>
      <w:ind w:left="720" w:hanging="720"/>
      <w:outlineLvl w:val="2"/>
    </w:pPr>
    <w:rPr>
      <w:b/>
      <w:bCs/>
      <w:sz w:val="27"/>
      <w:szCs w:val="27"/>
    </w:rPr>
  </w:style>
  <w:style w:type="paragraph" w:styleId="Heading9">
    <w:name w:val="heading 9"/>
    <w:basedOn w:val="Normal"/>
    <w:next w:val="Normal"/>
    <w:qFormat/>
    <w:rsid w:val="0004167B"/>
    <w:pPr>
      <w:tabs>
        <w:tab w:val="num" w:pos="0"/>
      </w:tabs>
      <w:spacing w:before="240" w:after="60"/>
      <w:ind w:left="1584" w:hanging="1584"/>
      <w:outlineLvl w:val="8"/>
    </w:pPr>
    <w:rPr>
      <w:rFonts w:ascii="Cambria" w:hAnsi="Cambria" w:cs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4167B"/>
  </w:style>
  <w:style w:type="character" w:customStyle="1" w:styleId="WW8Num1z1">
    <w:name w:val="WW8Num1z1"/>
    <w:rsid w:val="0004167B"/>
  </w:style>
  <w:style w:type="character" w:customStyle="1" w:styleId="WW8Num1z2">
    <w:name w:val="WW8Num1z2"/>
    <w:rsid w:val="0004167B"/>
  </w:style>
  <w:style w:type="character" w:customStyle="1" w:styleId="WW8Num1z3">
    <w:name w:val="WW8Num1z3"/>
    <w:rsid w:val="0004167B"/>
  </w:style>
  <w:style w:type="character" w:customStyle="1" w:styleId="WW8Num1z4">
    <w:name w:val="WW8Num1z4"/>
    <w:rsid w:val="0004167B"/>
  </w:style>
  <w:style w:type="character" w:customStyle="1" w:styleId="WW8Num1z5">
    <w:name w:val="WW8Num1z5"/>
    <w:rsid w:val="0004167B"/>
  </w:style>
  <w:style w:type="character" w:customStyle="1" w:styleId="WW8Num1z6">
    <w:name w:val="WW8Num1z6"/>
    <w:rsid w:val="0004167B"/>
  </w:style>
  <w:style w:type="character" w:customStyle="1" w:styleId="WW8Num1z7">
    <w:name w:val="WW8Num1z7"/>
    <w:rsid w:val="0004167B"/>
  </w:style>
  <w:style w:type="character" w:customStyle="1" w:styleId="WW8Num1z8">
    <w:name w:val="WW8Num1z8"/>
    <w:rsid w:val="0004167B"/>
  </w:style>
  <w:style w:type="character" w:customStyle="1" w:styleId="WW8Num2z0">
    <w:name w:val="WW8Num2z0"/>
    <w:rsid w:val="0004167B"/>
  </w:style>
  <w:style w:type="character" w:customStyle="1" w:styleId="WW8Num2z1">
    <w:name w:val="WW8Num2z1"/>
    <w:rsid w:val="0004167B"/>
  </w:style>
  <w:style w:type="character" w:customStyle="1" w:styleId="WW8Num2z2">
    <w:name w:val="WW8Num2z2"/>
    <w:rsid w:val="0004167B"/>
  </w:style>
  <w:style w:type="character" w:customStyle="1" w:styleId="WW8Num2z3">
    <w:name w:val="WW8Num2z3"/>
    <w:rsid w:val="0004167B"/>
  </w:style>
  <w:style w:type="character" w:customStyle="1" w:styleId="WW8Num2z4">
    <w:name w:val="WW8Num2z4"/>
    <w:rsid w:val="0004167B"/>
  </w:style>
  <w:style w:type="character" w:customStyle="1" w:styleId="WW8Num2z5">
    <w:name w:val="WW8Num2z5"/>
    <w:rsid w:val="0004167B"/>
  </w:style>
  <w:style w:type="character" w:customStyle="1" w:styleId="WW8Num2z6">
    <w:name w:val="WW8Num2z6"/>
    <w:rsid w:val="0004167B"/>
  </w:style>
  <w:style w:type="character" w:customStyle="1" w:styleId="WW8Num2z7">
    <w:name w:val="WW8Num2z7"/>
    <w:rsid w:val="0004167B"/>
  </w:style>
  <w:style w:type="character" w:customStyle="1" w:styleId="WW8Num2z8">
    <w:name w:val="WW8Num2z8"/>
    <w:rsid w:val="0004167B"/>
  </w:style>
  <w:style w:type="character" w:customStyle="1" w:styleId="WW8Num3z0">
    <w:name w:val="WW8Num3z0"/>
    <w:rsid w:val="0004167B"/>
  </w:style>
  <w:style w:type="character" w:customStyle="1" w:styleId="WW8Num4z0">
    <w:name w:val="WW8Num4z0"/>
    <w:rsid w:val="0004167B"/>
  </w:style>
  <w:style w:type="character" w:customStyle="1" w:styleId="WW8Num4z1">
    <w:name w:val="WW8Num4z1"/>
    <w:rsid w:val="0004167B"/>
  </w:style>
  <w:style w:type="character" w:customStyle="1" w:styleId="WW8Num4z2">
    <w:name w:val="WW8Num4z2"/>
    <w:rsid w:val="0004167B"/>
  </w:style>
  <w:style w:type="character" w:customStyle="1" w:styleId="WW8Num4z3">
    <w:name w:val="WW8Num4z3"/>
    <w:rsid w:val="0004167B"/>
  </w:style>
  <w:style w:type="character" w:customStyle="1" w:styleId="WW8Num4z4">
    <w:name w:val="WW8Num4z4"/>
    <w:rsid w:val="0004167B"/>
  </w:style>
  <w:style w:type="character" w:customStyle="1" w:styleId="WW8Num4z5">
    <w:name w:val="WW8Num4z5"/>
    <w:rsid w:val="0004167B"/>
  </w:style>
  <w:style w:type="character" w:customStyle="1" w:styleId="WW8Num4z6">
    <w:name w:val="WW8Num4z6"/>
    <w:rsid w:val="0004167B"/>
  </w:style>
  <w:style w:type="character" w:customStyle="1" w:styleId="WW8Num4z7">
    <w:name w:val="WW8Num4z7"/>
    <w:rsid w:val="0004167B"/>
  </w:style>
  <w:style w:type="character" w:customStyle="1" w:styleId="WW8Num4z8">
    <w:name w:val="WW8Num4z8"/>
    <w:rsid w:val="0004167B"/>
  </w:style>
  <w:style w:type="character" w:customStyle="1" w:styleId="WW8Num5z0">
    <w:name w:val="WW8Num5z0"/>
    <w:rsid w:val="0004167B"/>
    <w:rPr>
      <w:iCs/>
      <w:color w:val="000000"/>
    </w:rPr>
  </w:style>
  <w:style w:type="character" w:customStyle="1" w:styleId="WW8Num6z0">
    <w:name w:val="WW8Num6z0"/>
    <w:rsid w:val="0004167B"/>
  </w:style>
  <w:style w:type="character" w:customStyle="1" w:styleId="WW8Num6z1">
    <w:name w:val="WW8Num6z1"/>
    <w:rsid w:val="0004167B"/>
  </w:style>
  <w:style w:type="character" w:customStyle="1" w:styleId="WW8Num6z2">
    <w:name w:val="WW8Num6z2"/>
    <w:rsid w:val="0004167B"/>
  </w:style>
  <w:style w:type="character" w:customStyle="1" w:styleId="WW8Num6z3">
    <w:name w:val="WW8Num6z3"/>
    <w:rsid w:val="0004167B"/>
  </w:style>
  <w:style w:type="character" w:customStyle="1" w:styleId="WW8Num6z4">
    <w:name w:val="WW8Num6z4"/>
    <w:rsid w:val="0004167B"/>
  </w:style>
  <w:style w:type="character" w:customStyle="1" w:styleId="WW8Num6z5">
    <w:name w:val="WW8Num6z5"/>
    <w:rsid w:val="0004167B"/>
  </w:style>
  <w:style w:type="character" w:customStyle="1" w:styleId="WW8Num6z6">
    <w:name w:val="WW8Num6z6"/>
    <w:rsid w:val="0004167B"/>
  </w:style>
  <w:style w:type="character" w:customStyle="1" w:styleId="WW8Num6z7">
    <w:name w:val="WW8Num6z7"/>
    <w:rsid w:val="0004167B"/>
  </w:style>
  <w:style w:type="character" w:customStyle="1" w:styleId="WW8Num6z8">
    <w:name w:val="WW8Num6z8"/>
    <w:rsid w:val="0004167B"/>
  </w:style>
  <w:style w:type="character" w:customStyle="1" w:styleId="WW8Num7z0">
    <w:name w:val="WW8Num7z0"/>
    <w:rsid w:val="0004167B"/>
    <w:rPr>
      <w:rFonts w:ascii="Symbol" w:hAnsi="Symbol" w:cs="OpenSymbol"/>
    </w:rPr>
  </w:style>
  <w:style w:type="character" w:customStyle="1" w:styleId="WW8Num7z1">
    <w:name w:val="WW8Num7z1"/>
    <w:rsid w:val="0004167B"/>
    <w:rPr>
      <w:rFonts w:ascii="OpenSymbol" w:hAnsi="OpenSymbol" w:cs="OpenSymbol"/>
    </w:rPr>
  </w:style>
  <w:style w:type="character" w:customStyle="1" w:styleId="WW8Num8z0">
    <w:name w:val="WW8Num8z0"/>
    <w:rsid w:val="0004167B"/>
    <w:rPr>
      <w:rFonts w:ascii="Symbol" w:hAnsi="Symbol" w:cs="OpenSymbol"/>
    </w:rPr>
  </w:style>
  <w:style w:type="character" w:customStyle="1" w:styleId="WW8Num8z1">
    <w:name w:val="WW8Num8z1"/>
    <w:rsid w:val="0004167B"/>
    <w:rPr>
      <w:rFonts w:ascii="OpenSymbol" w:hAnsi="OpenSymbol" w:cs="OpenSymbol"/>
    </w:rPr>
  </w:style>
  <w:style w:type="character" w:customStyle="1" w:styleId="WW8Num3z1">
    <w:name w:val="WW8Num3z1"/>
    <w:rsid w:val="0004167B"/>
  </w:style>
  <w:style w:type="character" w:customStyle="1" w:styleId="WW8Num3z2">
    <w:name w:val="WW8Num3z2"/>
    <w:rsid w:val="0004167B"/>
  </w:style>
  <w:style w:type="character" w:customStyle="1" w:styleId="WW8Num3z3">
    <w:name w:val="WW8Num3z3"/>
    <w:rsid w:val="0004167B"/>
  </w:style>
  <w:style w:type="character" w:customStyle="1" w:styleId="WW8Num3z4">
    <w:name w:val="WW8Num3z4"/>
    <w:rsid w:val="0004167B"/>
  </w:style>
  <w:style w:type="character" w:customStyle="1" w:styleId="WW8Num3z5">
    <w:name w:val="WW8Num3z5"/>
    <w:rsid w:val="0004167B"/>
  </w:style>
  <w:style w:type="character" w:customStyle="1" w:styleId="WW8Num3z6">
    <w:name w:val="WW8Num3z6"/>
    <w:rsid w:val="0004167B"/>
  </w:style>
  <w:style w:type="character" w:customStyle="1" w:styleId="WW8Num3z7">
    <w:name w:val="WW8Num3z7"/>
    <w:rsid w:val="0004167B"/>
  </w:style>
  <w:style w:type="character" w:customStyle="1" w:styleId="WW8Num3z8">
    <w:name w:val="WW8Num3z8"/>
    <w:rsid w:val="0004167B"/>
  </w:style>
  <w:style w:type="character" w:customStyle="1" w:styleId="WW8Num5z1">
    <w:name w:val="WW8Num5z1"/>
    <w:rsid w:val="0004167B"/>
  </w:style>
  <w:style w:type="character" w:customStyle="1" w:styleId="WW8Num5z2">
    <w:name w:val="WW8Num5z2"/>
    <w:rsid w:val="0004167B"/>
  </w:style>
  <w:style w:type="character" w:customStyle="1" w:styleId="WW8Num5z3">
    <w:name w:val="WW8Num5z3"/>
    <w:rsid w:val="0004167B"/>
  </w:style>
  <w:style w:type="character" w:customStyle="1" w:styleId="WW8Num5z4">
    <w:name w:val="WW8Num5z4"/>
    <w:rsid w:val="0004167B"/>
  </w:style>
  <w:style w:type="character" w:customStyle="1" w:styleId="WW8Num5z5">
    <w:name w:val="WW8Num5z5"/>
    <w:rsid w:val="0004167B"/>
  </w:style>
  <w:style w:type="character" w:customStyle="1" w:styleId="WW8Num5z6">
    <w:name w:val="WW8Num5z6"/>
    <w:rsid w:val="0004167B"/>
  </w:style>
  <w:style w:type="character" w:customStyle="1" w:styleId="WW8Num5z7">
    <w:name w:val="WW8Num5z7"/>
    <w:rsid w:val="0004167B"/>
  </w:style>
  <w:style w:type="character" w:customStyle="1" w:styleId="WW8Num5z8">
    <w:name w:val="WW8Num5z8"/>
    <w:rsid w:val="0004167B"/>
  </w:style>
  <w:style w:type="character" w:customStyle="1" w:styleId="WW8Num8z3">
    <w:name w:val="WW8Num8z3"/>
    <w:rsid w:val="0004167B"/>
    <w:rPr>
      <w:rFonts w:ascii="Symbol" w:hAnsi="Symbol" w:cs="Symbol"/>
    </w:rPr>
  </w:style>
  <w:style w:type="character" w:customStyle="1" w:styleId="WW8Num9z0">
    <w:name w:val="WW8Num9z0"/>
    <w:rsid w:val="0004167B"/>
    <w:rPr>
      <w:rFonts w:ascii="Symbol" w:hAnsi="Symbol" w:cs="Symbol"/>
    </w:rPr>
  </w:style>
  <w:style w:type="character" w:customStyle="1" w:styleId="WW8Num10z0">
    <w:name w:val="WW8Num10z0"/>
    <w:rsid w:val="0004167B"/>
  </w:style>
  <w:style w:type="character" w:customStyle="1" w:styleId="WW8Num10z1">
    <w:name w:val="WW8Num10z1"/>
    <w:rsid w:val="0004167B"/>
  </w:style>
  <w:style w:type="character" w:customStyle="1" w:styleId="WW8Num10z2">
    <w:name w:val="WW8Num10z2"/>
    <w:rsid w:val="0004167B"/>
  </w:style>
  <w:style w:type="character" w:customStyle="1" w:styleId="WW8Num10z3">
    <w:name w:val="WW8Num10z3"/>
    <w:rsid w:val="0004167B"/>
  </w:style>
  <w:style w:type="character" w:customStyle="1" w:styleId="WW8Num10z4">
    <w:name w:val="WW8Num10z4"/>
    <w:rsid w:val="0004167B"/>
  </w:style>
  <w:style w:type="character" w:customStyle="1" w:styleId="WW8Num10z5">
    <w:name w:val="WW8Num10z5"/>
    <w:rsid w:val="0004167B"/>
  </w:style>
  <w:style w:type="character" w:customStyle="1" w:styleId="WW8Num10z6">
    <w:name w:val="WW8Num10z6"/>
    <w:rsid w:val="0004167B"/>
  </w:style>
  <w:style w:type="character" w:customStyle="1" w:styleId="WW8Num10z7">
    <w:name w:val="WW8Num10z7"/>
    <w:rsid w:val="0004167B"/>
  </w:style>
  <w:style w:type="character" w:customStyle="1" w:styleId="WW8Num10z8">
    <w:name w:val="WW8Num10z8"/>
    <w:rsid w:val="0004167B"/>
  </w:style>
  <w:style w:type="character" w:customStyle="1" w:styleId="WW8Num11z0">
    <w:name w:val="WW8Num11z0"/>
    <w:rsid w:val="0004167B"/>
    <w:rPr>
      <w:rFonts w:ascii="Wingdings" w:hAnsi="Wingdings" w:cs="Wingdings"/>
    </w:rPr>
  </w:style>
  <w:style w:type="character" w:customStyle="1" w:styleId="WW8Num11z1">
    <w:name w:val="WW8Num11z1"/>
    <w:rsid w:val="0004167B"/>
    <w:rPr>
      <w:rFonts w:ascii="Courier New" w:hAnsi="Courier New" w:cs="Courier New"/>
    </w:rPr>
  </w:style>
  <w:style w:type="character" w:customStyle="1" w:styleId="WW8Num11z3">
    <w:name w:val="WW8Num11z3"/>
    <w:rsid w:val="0004167B"/>
    <w:rPr>
      <w:rFonts w:ascii="Symbol" w:hAnsi="Symbol" w:cs="Symbol"/>
    </w:rPr>
  </w:style>
  <w:style w:type="character" w:customStyle="1" w:styleId="WW8Num12z0">
    <w:name w:val="WW8Num12z0"/>
    <w:rsid w:val="0004167B"/>
    <w:rPr>
      <w:rFonts w:ascii="Wingdings" w:hAnsi="Wingdings" w:cs="Wingdings"/>
    </w:rPr>
  </w:style>
  <w:style w:type="character" w:customStyle="1" w:styleId="WW8Num12z1">
    <w:name w:val="WW8Num12z1"/>
    <w:rsid w:val="0004167B"/>
    <w:rPr>
      <w:rFonts w:ascii="Courier New" w:hAnsi="Courier New" w:cs="Courier New"/>
    </w:rPr>
  </w:style>
  <w:style w:type="character" w:customStyle="1" w:styleId="WW8Num12z3">
    <w:name w:val="WW8Num12z3"/>
    <w:rsid w:val="0004167B"/>
    <w:rPr>
      <w:rFonts w:ascii="Symbol" w:hAnsi="Symbol" w:cs="Symbol"/>
    </w:rPr>
  </w:style>
  <w:style w:type="character" w:customStyle="1" w:styleId="WW8Num13z0">
    <w:name w:val="WW8Num13z0"/>
    <w:rsid w:val="0004167B"/>
    <w:rPr>
      <w:rFonts w:ascii="Wingdings" w:hAnsi="Wingdings" w:cs="Wingdings"/>
    </w:rPr>
  </w:style>
  <w:style w:type="character" w:customStyle="1" w:styleId="WW8Num13z1">
    <w:name w:val="WW8Num13z1"/>
    <w:rsid w:val="0004167B"/>
    <w:rPr>
      <w:rFonts w:ascii="Courier New" w:hAnsi="Courier New" w:cs="Courier New"/>
    </w:rPr>
  </w:style>
  <w:style w:type="character" w:customStyle="1" w:styleId="WW8Num13z3">
    <w:name w:val="WW8Num13z3"/>
    <w:rsid w:val="0004167B"/>
    <w:rPr>
      <w:rFonts w:ascii="Symbol" w:hAnsi="Symbol" w:cs="Symbol"/>
    </w:rPr>
  </w:style>
  <w:style w:type="character" w:customStyle="1" w:styleId="WW8Num14z0">
    <w:name w:val="WW8Num14z0"/>
    <w:rsid w:val="0004167B"/>
    <w:rPr>
      <w:rFonts w:ascii="Symbol" w:hAnsi="Symbol" w:cs="Symbol"/>
    </w:rPr>
  </w:style>
  <w:style w:type="character" w:customStyle="1" w:styleId="WW8Num15z0">
    <w:name w:val="WW8Num15z0"/>
    <w:rsid w:val="0004167B"/>
    <w:rPr>
      <w:rFonts w:ascii="Wingdings" w:hAnsi="Wingdings" w:cs="Wingdings"/>
    </w:rPr>
  </w:style>
  <w:style w:type="character" w:customStyle="1" w:styleId="WW8Num15z1">
    <w:name w:val="WW8Num15z1"/>
    <w:rsid w:val="0004167B"/>
    <w:rPr>
      <w:rFonts w:ascii="Courier New" w:hAnsi="Courier New" w:cs="Courier New"/>
    </w:rPr>
  </w:style>
  <w:style w:type="character" w:customStyle="1" w:styleId="WW8Num15z3">
    <w:name w:val="WW8Num15z3"/>
    <w:rsid w:val="0004167B"/>
    <w:rPr>
      <w:rFonts w:ascii="Symbol" w:hAnsi="Symbol" w:cs="Symbol"/>
    </w:rPr>
  </w:style>
  <w:style w:type="character" w:customStyle="1" w:styleId="WW8Num16z0">
    <w:name w:val="WW8Num16z0"/>
    <w:rsid w:val="0004167B"/>
    <w:rPr>
      <w:rFonts w:ascii="Symbol" w:hAnsi="Symbol" w:cs="Symbol"/>
      <w:sz w:val="20"/>
    </w:rPr>
  </w:style>
  <w:style w:type="character" w:customStyle="1" w:styleId="WW8Num16z1">
    <w:name w:val="WW8Num16z1"/>
    <w:rsid w:val="0004167B"/>
    <w:rPr>
      <w:rFonts w:ascii="Courier New" w:hAnsi="Courier New" w:cs="Courier New"/>
      <w:sz w:val="20"/>
    </w:rPr>
  </w:style>
  <w:style w:type="character" w:customStyle="1" w:styleId="WW8Num16z2">
    <w:name w:val="WW8Num16z2"/>
    <w:rsid w:val="0004167B"/>
    <w:rPr>
      <w:rFonts w:ascii="Wingdings" w:hAnsi="Wingdings" w:cs="Wingdings"/>
      <w:sz w:val="20"/>
    </w:rPr>
  </w:style>
  <w:style w:type="character" w:customStyle="1" w:styleId="WW8Num17z0">
    <w:name w:val="WW8Num17z0"/>
    <w:rsid w:val="0004167B"/>
  </w:style>
  <w:style w:type="character" w:customStyle="1" w:styleId="WW8Num17z1">
    <w:name w:val="WW8Num17z1"/>
    <w:rsid w:val="0004167B"/>
  </w:style>
  <w:style w:type="character" w:customStyle="1" w:styleId="WW8Num17z2">
    <w:name w:val="WW8Num17z2"/>
    <w:rsid w:val="0004167B"/>
  </w:style>
  <w:style w:type="character" w:customStyle="1" w:styleId="WW8Num17z3">
    <w:name w:val="WW8Num17z3"/>
    <w:rsid w:val="0004167B"/>
  </w:style>
  <w:style w:type="character" w:customStyle="1" w:styleId="WW8Num17z4">
    <w:name w:val="WW8Num17z4"/>
    <w:rsid w:val="0004167B"/>
  </w:style>
  <w:style w:type="character" w:customStyle="1" w:styleId="WW8Num17z5">
    <w:name w:val="WW8Num17z5"/>
    <w:rsid w:val="0004167B"/>
  </w:style>
  <w:style w:type="character" w:customStyle="1" w:styleId="WW8Num17z6">
    <w:name w:val="WW8Num17z6"/>
    <w:rsid w:val="0004167B"/>
  </w:style>
  <w:style w:type="character" w:customStyle="1" w:styleId="WW8Num17z7">
    <w:name w:val="WW8Num17z7"/>
    <w:rsid w:val="0004167B"/>
  </w:style>
  <w:style w:type="character" w:customStyle="1" w:styleId="WW8Num17z8">
    <w:name w:val="WW8Num17z8"/>
    <w:rsid w:val="0004167B"/>
  </w:style>
  <w:style w:type="character" w:customStyle="1" w:styleId="WW8Num18z0">
    <w:name w:val="WW8Num18z0"/>
    <w:rsid w:val="0004167B"/>
    <w:rPr>
      <w:bCs/>
    </w:rPr>
  </w:style>
  <w:style w:type="character" w:customStyle="1" w:styleId="WW8Num18z1">
    <w:name w:val="WW8Num18z1"/>
    <w:rsid w:val="0004167B"/>
  </w:style>
  <w:style w:type="character" w:customStyle="1" w:styleId="WW8Num18z2">
    <w:name w:val="WW8Num18z2"/>
    <w:rsid w:val="0004167B"/>
  </w:style>
  <w:style w:type="character" w:customStyle="1" w:styleId="WW8Num18z3">
    <w:name w:val="WW8Num18z3"/>
    <w:rsid w:val="0004167B"/>
  </w:style>
  <w:style w:type="character" w:customStyle="1" w:styleId="WW8Num18z4">
    <w:name w:val="WW8Num18z4"/>
    <w:rsid w:val="0004167B"/>
  </w:style>
  <w:style w:type="character" w:customStyle="1" w:styleId="WW8Num18z5">
    <w:name w:val="WW8Num18z5"/>
    <w:rsid w:val="0004167B"/>
  </w:style>
  <w:style w:type="character" w:customStyle="1" w:styleId="WW8Num18z6">
    <w:name w:val="WW8Num18z6"/>
    <w:rsid w:val="0004167B"/>
  </w:style>
  <w:style w:type="character" w:customStyle="1" w:styleId="WW8Num18z7">
    <w:name w:val="WW8Num18z7"/>
    <w:rsid w:val="0004167B"/>
  </w:style>
  <w:style w:type="character" w:customStyle="1" w:styleId="WW8Num18z8">
    <w:name w:val="WW8Num18z8"/>
    <w:rsid w:val="0004167B"/>
  </w:style>
  <w:style w:type="character" w:customStyle="1" w:styleId="WW8Num19z0">
    <w:name w:val="WW8Num19z0"/>
    <w:rsid w:val="0004167B"/>
    <w:rPr>
      <w:rFonts w:ascii="Wingdings" w:hAnsi="Wingdings" w:cs="Wingdings"/>
    </w:rPr>
  </w:style>
  <w:style w:type="character" w:customStyle="1" w:styleId="WW8Num19z1">
    <w:name w:val="WW8Num19z1"/>
    <w:rsid w:val="0004167B"/>
    <w:rPr>
      <w:rFonts w:ascii="Courier New" w:hAnsi="Courier New" w:cs="Courier New"/>
    </w:rPr>
  </w:style>
  <w:style w:type="character" w:customStyle="1" w:styleId="WW8Num19z3">
    <w:name w:val="WW8Num19z3"/>
    <w:rsid w:val="0004167B"/>
    <w:rPr>
      <w:rFonts w:ascii="Symbol" w:hAnsi="Symbol" w:cs="Symbol"/>
    </w:rPr>
  </w:style>
  <w:style w:type="character" w:customStyle="1" w:styleId="WW8Num20z0">
    <w:name w:val="WW8Num20z0"/>
    <w:rsid w:val="0004167B"/>
    <w:rPr>
      <w:rFonts w:ascii="Symbol" w:hAnsi="Symbol" w:cs="Symbol"/>
    </w:rPr>
  </w:style>
  <w:style w:type="character" w:customStyle="1" w:styleId="WW8Num21z0">
    <w:name w:val="WW8Num21z0"/>
    <w:rsid w:val="0004167B"/>
    <w:rPr>
      <w:rFonts w:ascii="Symbol" w:hAnsi="Symbol" w:cs="Symbol"/>
    </w:rPr>
  </w:style>
  <w:style w:type="character" w:customStyle="1" w:styleId="WW8Num22z0">
    <w:name w:val="WW8Num22z0"/>
    <w:rsid w:val="0004167B"/>
    <w:rPr>
      <w:rFonts w:ascii="Symbol" w:hAnsi="Symbol" w:cs="Symbol"/>
    </w:rPr>
  </w:style>
  <w:style w:type="character" w:customStyle="1" w:styleId="WW8Num23z0">
    <w:name w:val="WW8Num23z0"/>
    <w:rsid w:val="0004167B"/>
    <w:rPr>
      <w:color w:val="000000"/>
    </w:rPr>
  </w:style>
  <w:style w:type="character" w:customStyle="1" w:styleId="WW8Num23z1">
    <w:name w:val="WW8Num23z1"/>
    <w:rsid w:val="0004167B"/>
  </w:style>
  <w:style w:type="character" w:customStyle="1" w:styleId="WW8Num23z2">
    <w:name w:val="WW8Num23z2"/>
    <w:rsid w:val="0004167B"/>
  </w:style>
  <w:style w:type="character" w:customStyle="1" w:styleId="WW8Num23z3">
    <w:name w:val="WW8Num23z3"/>
    <w:rsid w:val="0004167B"/>
  </w:style>
  <w:style w:type="character" w:customStyle="1" w:styleId="WW8Num23z4">
    <w:name w:val="WW8Num23z4"/>
    <w:rsid w:val="0004167B"/>
  </w:style>
  <w:style w:type="character" w:customStyle="1" w:styleId="WW8Num23z5">
    <w:name w:val="WW8Num23z5"/>
    <w:rsid w:val="0004167B"/>
  </w:style>
  <w:style w:type="character" w:customStyle="1" w:styleId="WW8Num23z6">
    <w:name w:val="WW8Num23z6"/>
    <w:rsid w:val="0004167B"/>
  </w:style>
  <w:style w:type="character" w:customStyle="1" w:styleId="WW8Num23z7">
    <w:name w:val="WW8Num23z7"/>
    <w:rsid w:val="0004167B"/>
  </w:style>
  <w:style w:type="character" w:customStyle="1" w:styleId="WW8Num23z8">
    <w:name w:val="WW8Num23z8"/>
    <w:rsid w:val="0004167B"/>
  </w:style>
  <w:style w:type="character" w:customStyle="1" w:styleId="WW8Num24z0">
    <w:name w:val="WW8Num24z0"/>
    <w:rsid w:val="0004167B"/>
  </w:style>
  <w:style w:type="character" w:customStyle="1" w:styleId="WW8Num24z1">
    <w:name w:val="WW8Num24z1"/>
    <w:rsid w:val="0004167B"/>
  </w:style>
  <w:style w:type="character" w:customStyle="1" w:styleId="WW8Num24z2">
    <w:name w:val="WW8Num24z2"/>
    <w:rsid w:val="0004167B"/>
  </w:style>
  <w:style w:type="character" w:customStyle="1" w:styleId="WW8Num24z3">
    <w:name w:val="WW8Num24z3"/>
    <w:rsid w:val="0004167B"/>
  </w:style>
  <w:style w:type="character" w:customStyle="1" w:styleId="WW8Num24z4">
    <w:name w:val="WW8Num24z4"/>
    <w:rsid w:val="0004167B"/>
  </w:style>
  <w:style w:type="character" w:customStyle="1" w:styleId="WW8Num24z5">
    <w:name w:val="WW8Num24z5"/>
    <w:rsid w:val="0004167B"/>
  </w:style>
  <w:style w:type="character" w:customStyle="1" w:styleId="WW8Num24z6">
    <w:name w:val="WW8Num24z6"/>
    <w:rsid w:val="0004167B"/>
  </w:style>
  <w:style w:type="character" w:customStyle="1" w:styleId="WW8Num24z7">
    <w:name w:val="WW8Num24z7"/>
    <w:rsid w:val="0004167B"/>
  </w:style>
  <w:style w:type="character" w:customStyle="1" w:styleId="WW8Num24z8">
    <w:name w:val="WW8Num24z8"/>
    <w:rsid w:val="0004167B"/>
  </w:style>
  <w:style w:type="character" w:customStyle="1" w:styleId="WW8Num25z0">
    <w:name w:val="WW8Num25z0"/>
    <w:rsid w:val="0004167B"/>
    <w:rPr>
      <w:rFonts w:ascii="Wingdings" w:hAnsi="Wingdings" w:cs="Wingdings"/>
    </w:rPr>
  </w:style>
  <w:style w:type="character" w:customStyle="1" w:styleId="WW8Num25z1">
    <w:name w:val="WW8Num25z1"/>
    <w:rsid w:val="0004167B"/>
    <w:rPr>
      <w:rFonts w:ascii="Courier New" w:hAnsi="Courier New" w:cs="Courier New"/>
    </w:rPr>
  </w:style>
  <w:style w:type="character" w:customStyle="1" w:styleId="WW8Num25z3">
    <w:name w:val="WW8Num25z3"/>
    <w:rsid w:val="0004167B"/>
    <w:rPr>
      <w:rFonts w:ascii="Symbol" w:hAnsi="Symbol" w:cs="Symbol"/>
    </w:rPr>
  </w:style>
  <w:style w:type="character" w:customStyle="1" w:styleId="WW8Num26z0">
    <w:name w:val="WW8Num26z0"/>
    <w:rsid w:val="0004167B"/>
    <w:rPr>
      <w:rFonts w:ascii="Symbol" w:hAnsi="Symbol" w:cs="Symbol"/>
    </w:rPr>
  </w:style>
  <w:style w:type="character" w:customStyle="1" w:styleId="WW8Num27z0">
    <w:name w:val="WW8Num27z0"/>
    <w:rsid w:val="0004167B"/>
    <w:rPr>
      <w:rFonts w:ascii="Symbol" w:hAnsi="Symbol" w:cs="Symbol"/>
    </w:rPr>
  </w:style>
  <w:style w:type="character" w:customStyle="1" w:styleId="WW8Num28z0">
    <w:name w:val="WW8Num28z0"/>
    <w:rsid w:val="0004167B"/>
    <w:rPr>
      <w:rFonts w:ascii="Symbol" w:hAnsi="Symbol" w:cs="Symbol"/>
    </w:rPr>
  </w:style>
  <w:style w:type="character" w:customStyle="1" w:styleId="WW8Num29z0">
    <w:name w:val="WW8Num29z0"/>
    <w:rsid w:val="0004167B"/>
    <w:rPr>
      <w:rFonts w:ascii="Wingdings" w:hAnsi="Wingdings" w:cs="Wingdings"/>
    </w:rPr>
  </w:style>
  <w:style w:type="character" w:customStyle="1" w:styleId="WW8Num29z1">
    <w:name w:val="WW8Num29z1"/>
    <w:rsid w:val="0004167B"/>
    <w:rPr>
      <w:rFonts w:ascii="Courier New" w:hAnsi="Courier New" w:cs="Courier New"/>
    </w:rPr>
  </w:style>
  <w:style w:type="character" w:customStyle="1" w:styleId="WW8Num29z3">
    <w:name w:val="WW8Num29z3"/>
    <w:rsid w:val="0004167B"/>
    <w:rPr>
      <w:rFonts w:ascii="Symbol" w:hAnsi="Symbol" w:cs="Symbol"/>
    </w:rPr>
  </w:style>
  <w:style w:type="character" w:customStyle="1" w:styleId="WW8Num30z0">
    <w:name w:val="WW8Num30z0"/>
    <w:rsid w:val="0004167B"/>
    <w:rPr>
      <w:rFonts w:ascii="Symbol" w:hAnsi="Symbol" w:cs="Symbol"/>
    </w:rPr>
  </w:style>
  <w:style w:type="character" w:customStyle="1" w:styleId="WW8Num31z0">
    <w:name w:val="WW8Num31z0"/>
    <w:rsid w:val="0004167B"/>
    <w:rPr>
      <w:rFonts w:ascii="Symbol" w:hAnsi="Symbol" w:cs="Symbol"/>
    </w:rPr>
  </w:style>
  <w:style w:type="character" w:customStyle="1" w:styleId="WW8Num32z0">
    <w:name w:val="WW8Num32z0"/>
    <w:rsid w:val="0004167B"/>
  </w:style>
  <w:style w:type="character" w:customStyle="1" w:styleId="WW8Num32z1">
    <w:name w:val="WW8Num32z1"/>
    <w:rsid w:val="0004167B"/>
  </w:style>
  <w:style w:type="character" w:customStyle="1" w:styleId="WW8Num32z2">
    <w:name w:val="WW8Num32z2"/>
    <w:rsid w:val="0004167B"/>
  </w:style>
  <w:style w:type="character" w:customStyle="1" w:styleId="WW8Num32z3">
    <w:name w:val="WW8Num32z3"/>
    <w:rsid w:val="0004167B"/>
  </w:style>
  <w:style w:type="character" w:customStyle="1" w:styleId="WW8Num32z4">
    <w:name w:val="WW8Num32z4"/>
    <w:rsid w:val="0004167B"/>
  </w:style>
  <w:style w:type="character" w:customStyle="1" w:styleId="WW8Num32z5">
    <w:name w:val="WW8Num32z5"/>
    <w:rsid w:val="0004167B"/>
  </w:style>
  <w:style w:type="character" w:customStyle="1" w:styleId="WW8Num32z6">
    <w:name w:val="WW8Num32z6"/>
    <w:rsid w:val="0004167B"/>
  </w:style>
  <w:style w:type="character" w:customStyle="1" w:styleId="WW8Num32z7">
    <w:name w:val="WW8Num32z7"/>
    <w:rsid w:val="0004167B"/>
  </w:style>
  <w:style w:type="character" w:customStyle="1" w:styleId="WW8Num32z8">
    <w:name w:val="WW8Num32z8"/>
    <w:rsid w:val="0004167B"/>
  </w:style>
  <w:style w:type="character" w:customStyle="1" w:styleId="WW8Num33z0">
    <w:name w:val="WW8Num33z0"/>
    <w:rsid w:val="0004167B"/>
  </w:style>
  <w:style w:type="character" w:customStyle="1" w:styleId="WW8Num34z0">
    <w:name w:val="WW8Num34z0"/>
    <w:rsid w:val="0004167B"/>
  </w:style>
  <w:style w:type="character" w:customStyle="1" w:styleId="WW8Num34z1">
    <w:name w:val="WW8Num34z1"/>
    <w:rsid w:val="0004167B"/>
  </w:style>
  <w:style w:type="character" w:customStyle="1" w:styleId="WW8Num34z2">
    <w:name w:val="WW8Num34z2"/>
    <w:rsid w:val="0004167B"/>
  </w:style>
  <w:style w:type="character" w:customStyle="1" w:styleId="WW8Num34z3">
    <w:name w:val="WW8Num34z3"/>
    <w:rsid w:val="0004167B"/>
  </w:style>
  <w:style w:type="character" w:customStyle="1" w:styleId="WW8Num34z4">
    <w:name w:val="WW8Num34z4"/>
    <w:rsid w:val="0004167B"/>
  </w:style>
  <w:style w:type="character" w:customStyle="1" w:styleId="WW8Num34z5">
    <w:name w:val="WW8Num34z5"/>
    <w:rsid w:val="0004167B"/>
  </w:style>
  <w:style w:type="character" w:customStyle="1" w:styleId="WW8Num34z6">
    <w:name w:val="WW8Num34z6"/>
    <w:rsid w:val="0004167B"/>
  </w:style>
  <w:style w:type="character" w:customStyle="1" w:styleId="WW8Num34z7">
    <w:name w:val="WW8Num34z7"/>
    <w:rsid w:val="0004167B"/>
  </w:style>
  <w:style w:type="character" w:customStyle="1" w:styleId="WW8Num34z8">
    <w:name w:val="WW8Num34z8"/>
    <w:rsid w:val="0004167B"/>
  </w:style>
  <w:style w:type="character" w:customStyle="1" w:styleId="WW8Num35z0">
    <w:name w:val="WW8Num35z0"/>
    <w:rsid w:val="0004167B"/>
    <w:rPr>
      <w:rFonts w:ascii="Wingdings" w:hAnsi="Wingdings" w:cs="Wingdings"/>
    </w:rPr>
  </w:style>
  <w:style w:type="character" w:customStyle="1" w:styleId="WW8Num35z1">
    <w:name w:val="WW8Num35z1"/>
    <w:rsid w:val="0004167B"/>
    <w:rPr>
      <w:rFonts w:ascii="Courier New" w:hAnsi="Courier New" w:cs="Courier New"/>
    </w:rPr>
  </w:style>
  <w:style w:type="character" w:customStyle="1" w:styleId="WW8Num35z3">
    <w:name w:val="WW8Num35z3"/>
    <w:rsid w:val="0004167B"/>
    <w:rPr>
      <w:rFonts w:ascii="Symbol" w:hAnsi="Symbol" w:cs="Symbol"/>
    </w:rPr>
  </w:style>
  <w:style w:type="character" w:customStyle="1" w:styleId="WW8Num36z0">
    <w:name w:val="WW8Num36z0"/>
    <w:rsid w:val="0004167B"/>
    <w:rPr>
      <w:rFonts w:ascii="Symbol" w:hAnsi="Symbol" w:cs="Symbol"/>
    </w:rPr>
  </w:style>
  <w:style w:type="character" w:customStyle="1" w:styleId="WW8Num37z0">
    <w:name w:val="WW8Num37z0"/>
    <w:rsid w:val="0004167B"/>
    <w:rPr>
      <w:rFonts w:ascii="Wingdings" w:hAnsi="Wingdings" w:cs="Wingdings"/>
    </w:rPr>
  </w:style>
  <w:style w:type="character" w:customStyle="1" w:styleId="WW8Num37z1">
    <w:name w:val="WW8Num37z1"/>
    <w:rsid w:val="0004167B"/>
    <w:rPr>
      <w:rFonts w:ascii="Courier New" w:hAnsi="Courier New" w:cs="Courier New"/>
    </w:rPr>
  </w:style>
  <w:style w:type="character" w:customStyle="1" w:styleId="WW8Num37z3">
    <w:name w:val="WW8Num37z3"/>
    <w:rsid w:val="0004167B"/>
    <w:rPr>
      <w:rFonts w:ascii="Symbol" w:hAnsi="Symbol" w:cs="Symbol"/>
    </w:rPr>
  </w:style>
  <w:style w:type="character" w:customStyle="1" w:styleId="WW8Num38z0">
    <w:name w:val="WW8Num38z0"/>
    <w:rsid w:val="0004167B"/>
  </w:style>
  <w:style w:type="character" w:customStyle="1" w:styleId="WW8Num38z1">
    <w:name w:val="WW8Num38z1"/>
    <w:rsid w:val="0004167B"/>
  </w:style>
  <w:style w:type="character" w:customStyle="1" w:styleId="WW8Num38z2">
    <w:name w:val="WW8Num38z2"/>
    <w:rsid w:val="0004167B"/>
  </w:style>
  <w:style w:type="character" w:customStyle="1" w:styleId="WW8Num38z3">
    <w:name w:val="WW8Num38z3"/>
    <w:rsid w:val="0004167B"/>
  </w:style>
  <w:style w:type="character" w:customStyle="1" w:styleId="WW8Num38z4">
    <w:name w:val="WW8Num38z4"/>
    <w:rsid w:val="0004167B"/>
  </w:style>
  <w:style w:type="character" w:customStyle="1" w:styleId="WW8Num38z5">
    <w:name w:val="WW8Num38z5"/>
    <w:rsid w:val="0004167B"/>
  </w:style>
  <w:style w:type="character" w:customStyle="1" w:styleId="WW8Num38z6">
    <w:name w:val="WW8Num38z6"/>
    <w:rsid w:val="0004167B"/>
  </w:style>
  <w:style w:type="character" w:customStyle="1" w:styleId="WW8Num38z7">
    <w:name w:val="WW8Num38z7"/>
    <w:rsid w:val="0004167B"/>
  </w:style>
  <w:style w:type="character" w:customStyle="1" w:styleId="WW8Num38z8">
    <w:name w:val="WW8Num38z8"/>
    <w:rsid w:val="0004167B"/>
  </w:style>
  <w:style w:type="character" w:styleId="PageNumber">
    <w:name w:val="page number"/>
    <w:basedOn w:val="DefaultParagraphFont"/>
    <w:rsid w:val="0004167B"/>
  </w:style>
  <w:style w:type="character" w:customStyle="1" w:styleId="Heading9Char">
    <w:name w:val="Heading 9 Char"/>
    <w:basedOn w:val="DefaultParagraphFont"/>
    <w:rsid w:val="0004167B"/>
    <w:rPr>
      <w:rFonts w:ascii="Cambria" w:eastAsia="Times New Roman" w:hAnsi="Cambria" w:cs="Times New Roman"/>
      <w:sz w:val="22"/>
      <w:szCs w:val="22"/>
    </w:rPr>
  </w:style>
  <w:style w:type="character" w:customStyle="1" w:styleId="Heading3Char">
    <w:name w:val="Heading 3 Char"/>
    <w:basedOn w:val="DefaultParagraphFont"/>
    <w:rsid w:val="0004167B"/>
    <w:rPr>
      <w:b/>
      <w:bCs/>
      <w:sz w:val="27"/>
      <w:szCs w:val="27"/>
    </w:rPr>
  </w:style>
  <w:style w:type="character" w:customStyle="1" w:styleId="citation">
    <w:name w:val="citation"/>
    <w:basedOn w:val="DefaultParagraphFont"/>
    <w:rsid w:val="0004167B"/>
  </w:style>
  <w:style w:type="character" w:customStyle="1" w:styleId="bylinepipe">
    <w:name w:val="bylinepipe"/>
    <w:basedOn w:val="DefaultParagraphFont"/>
    <w:rsid w:val="0004167B"/>
  </w:style>
  <w:style w:type="character" w:styleId="Hyperlink">
    <w:name w:val="Hyperlink"/>
    <w:basedOn w:val="DefaultParagraphFont"/>
    <w:rsid w:val="0004167B"/>
    <w:rPr>
      <w:rFonts w:ascii="Verdana" w:hAnsi="Verdana" w:cs="Times New Roman"/>
      <w:color w:val="0000FF"/>
      <w:sz w:val="20"/>
    </w:rPr>
  </w:style>
  <w:style w:type="character" w:customStyle="1" w:styleId="HeaderChar">
    <w:name w:val="Header Char"/>
    <w:basedOn w:val="DefaultParagraphFont"/>
    <w:rsid w:val="0004167B"/>
    <w:rPr>
      <w:sz w:val="24"/>
      <w:szCs w:val="24"/>
    </w:rPr>
  </w:style>
  <w:style w:type="character" w:customStyle="1" w:styleId="FooterChar">
    <w:name w:val="Footer Char"/>
    <w:basedOn w:val="DefaultParagraphFont"/>
    <w:rsid w:val="0004167B"/>
    <w:rPr>
      <w:sz w:val="24"/>
      <w:szCs w:val="24"/>
    </w:rPr>
  </w:style>
  <w:style w:type="character" w:customStyle="1" w:styleId="Bullets">
    <w:name w:val="Bullets"/>
    <w:rsid w:val="0004167B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04167B"/>
    <w:pPr>
      <w:jc w:val="center"/>
    </w:pPr>
    <w:rPr>
      <w:b/>
    </w:rPr>
  </w:style>
  <w:style w:type="paragraph" w:styleId="BodyText">
    <w:name w:val="Body Text"/>
    <w:basedOn w:val="Normal"/>
    <w:rsid w:val="0004167B"/>
    <w:pPr>
      <w:spacing w:after="140" w:line="288" w:lineRule="auto"/>
    </w:pPr>
  </w:style>
  <w:style w:type="paragraph" w:styleId="List">
    <w:name w:val="List"/>
    <w:basedOn w:val="BodyText"/>
    <w:rsid w:val="0004167B"/>
    <w:rPr>
      <w:rFonts w:cs="FreeSans"/>
    </w:rPr>
  </w:style>
  <w:style w:type="paragraph" w:styleId="Caption">
    <w:name w:val="caption"/>
    <w:basedOn w:val="Normal"/>
    <w:qFormat/>
    <w:rsid w:val="0004167B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04167B"/>
    <w:pPr>
      <w:suppressLineNumbers/>
    </w:pPr>
    <w:rPr>
      <w:rFonts w:cs="FreeSans"/>
    </w:rPr>
  </w:style>
  <w:style w:type="paragraph" w:styleId="Footer">
    <w:name w:val="footer"/>
    <w:basedOn w:val="Normal"/>
    <w:rsid w:val="0004167B"/>
  </w:style>
  <w:style w:type="paragraph" w:styleId="BodyText3">
    <w:name w:val="Body Text 3"/>
    <w:basedOn w:val="Normal"/>
    <w:rsid w:val="0004167B"/>
    <w:pPr>
      <w:jc w:val="both"/>
    </w:pPr>
  </w:style>
  <w:style w:type="paragraph" w:styleId="Header">
    <w:name w:val="header"/>
    <w:basedOn w:val="Normal"/>
    <w:rsid w:val="0004167B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04167B"/>
    <w:pPr>
      <w:suppressLineNumbers/>
    </w:pPr>
  </w:style>
  <w:style w:type="paragraph" w:customStyle="1" w:styleId="TableHeading">
    <w:name w:val="Table Heading"/>
    <w:basedOn w:val="TableContents"/>
    <w:rsid w:val="0004167B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C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CDC"/>
    <w:rPr>
      <w:rFonts w:ascii="Tahoma" w:hAnsi="Tahoma" w:cs="Tahoma"/>
      <w:sz w:val="16"/>
      <w:szCs w:val="16"/>
      <w:lang w:eastAsia="zh-CN"/>
    </w:rPr>
  </w:style>
  <w:style w:type="paragraph" w:customStyle="1" w:styleId="Default">
    <w:name w:val="Default"/>
    <w:rsid w:val="008D2CD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mu.ac.k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dkgakinya@yaho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PROGRAMMING</vt:lpstr>
    </vt:vector>
  </TitlesOfParts>
  <Company/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PMuturi</dc:creator>
  <cp:lastModifiedBy>HP</cp:lastModifiedBy>
  <cp:revision>3</cp:revision>
  <cp:lastPrinted>2007-05-25T09:43:00Z</cp:lastPrinted>
  <dcterms:created xsi:type="dcterms:W3CDTF">2024-11-10T19:27:00Z</dcterms:created>
  <dcterms:modified xsi:type="dcterms:W3CDTF">2025-09-04T21:02:00Z</dcterms:modified>
</cp:coreProperties>
</file>